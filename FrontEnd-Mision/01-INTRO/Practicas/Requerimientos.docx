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66581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1B30C3C2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38D29E4D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030FCBFD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0115E7D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05629006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3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313BD98C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4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60159F82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8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38951B4A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10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4B44B049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252BC886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1BB874A7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0E5FF87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2CAF5B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F41788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DBA717E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4A0D86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99B856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E5A401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758E97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900C4BB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D881F9D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A31903E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A777BEE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4DA3866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2B259DA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F2DCDE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B40B1E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BF560A6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F89C502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3578537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F9E5E41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992C432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4E7D912C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48665D9C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42372B1D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597DC11D" w14:textId="77777777" w:rsidR="003F51CC" w:rsidRPr="008D7895" w:rsidRDefault="00B57FC5" w:rsidP="0031230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D7895">
              <w:rPr>
                <w:rFonts w:ascii="Arial" w:hAnsi="Arial" w:cs="Arial"/>
                <w:color w:val="000000"/>
                <w:sz w:val="22"/>
                <w:szCs w:val="22"/>
              </w:rPr>
              <w:t>Abogabot</w:t>
            </w:r>
            <w:proofErr w:type="spellEnd"/>
          </w:p>
        </w:tc>
      </w:tr>
      <w:tr w:rsidR="00DB73D5" w:rsidRPr="008C2396" w14:paraId="0CF34F01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1A220EFA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27A5567A" w14:textId="77777777" w:rsidR="006E33C2" w:rsidRPr="008D7895" w:rsidRDefault="00B57FC5" w:rsidP="0031230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7895">
              <w:rPr>
                <w:rFonts w:ascii="Arial" w:hAnsi="Arial" w:cs="Arial"/>
                <w:color w:val="000000"/>
                <w:sz w:val="22"/>
                <w:szCs w:val="22"/>
              </w:rPr>
              <w:t>Automatización de las demandas de sus clientes</w:t>
            </w:r>
          </w:p>
        </w:tc>
      </w:tr>
      <w:tr w:rsidR="006E33C2" w:rsidRPr="008C2396" w14:paraId="749565F7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6D2A942E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583991B" w14:textId="77777777" w:rsidR="006E33C2" w:rsidRPr="008D7895" w:rsidRDefault="00B57FC5" w:rsidP="0031230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7895">
              <w:rPr>
                <w:rFonts w:ascii="Arial" w:hAnsi="Arial" w:cs="Arial"/>
                <w:color w:val="000000"/>
                <w:sz w:val="22"/>
                <w:szCs w:val="22"/>
              </w:rPr>
              <w:t>23</w:t>
            </w:r>
            <w:r w:rsidR="006E33C2" w:rsidRPr="008D7895"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r w:rsidRPr="008D7895">
              <w:rPr>
                <w:rFonts w:ascii="Arial" w:hAnsi="Arial" w:cs="Arial"/>
                <w:color w:val="000000"/>
                <w:sz w:val="22"/>
                <w:szCs w:val="22"/>
              </w:rPr>
              <w:t>02</w:t>
            </w:r>
            <w:r w:rsidR="006E33C2" w:rsidRPr="008D7895"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r w:rsidRPr="008D7895">
              <w:rPr>
                <w:rFonts w:ascii="Arial" w:hAnsi="Arial" w:cs="Arial"/>
                <w:color w:val="000000"/>
                <w:sz w:val="22"/>
                <w:szCs w:val="22"/>
              </w:rPr>
              <w:t>2022</w:t>
            </w:r>
          </w:p>
        </w:tc>
      </w:tr>
      <w:tr w:rsidR="00DB73D5" w:rsidRPr="008C2396" w14:paraId="357B989F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2275A7AC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6AE3D8A" w14:textId="77777777" w:rsidR="006E33C2" w:rsidRPr="008D7895" w:rsidRDefault="00B57FC5" w:rsidP="0031230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7895">
              <w:rPr>
                <w:rFonts w:ascii="Arial" w:hAnsi="Arial" w:cs="Arial"/>
                <w:color w:val="000000"/>
                <w:sz w:val="22"/>
                <w:szCs w:val="22"/>
              </w:rPr>
              <w:t>Ulises Fidel Ornelas R.</w:t>
            </w:r>
          </w:p>
        </w:tc>
      </w:tr>
      <w:tr w:rsidR="00DB73D5" w:rsidRPr="008C2396" w14:paraId="5D336690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619ADC28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0CFCE6EA" w14:textId="77777777" w:rsidR="006E33C2" w:rsidRPr="008D7895" w:rsidRDefault="00B57FC5" w:rsidP="0031230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7895">
              <w:rPr>
                <w:rFonts w:ascii="Arial" w:hAnsi="Arial" w:cs="Arial"/>
                <w:color w:val="000000"/>
                <w:sz w:val="22"/>
                <w:szCs w:val="22"/>
              </w:rPr>
              <w:t>Despacho de Abogados</w:t>
            </w:r>
          </w:p>
        </w:tc>
      </w:tr>
      <w:tr w:rsidR="006E33C2" w:rsidRPr="008C2396" w14:paraId="00B6AE5E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17F28E10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F40B6EE" w14:textId="77777777" w:rsidR="006E33C2" w:rsidRPr="008D7895" w:rsidRDefault="00B57FC5" w:rsidP="0031230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7895">
              <w:rPr>
                <w:rFonts w:ascii="Arial" w:hAnsi="Arial" w:cs="Arial"/>
                <w:color w:val="000000"/>
                <w:sz w:val="22"/>
                <w:szCs w:val="22"/>
              </w:rPr>
              <w:t>Erika Rodríguez R.</w:t>
            </w:r>
          </w:p>
        </w:tc>
      </w:tr>
    </w:tbl>
    <w:p w14:paraId="7B4C00D2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2DC86CBB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7D000B49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61A28989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05BDE90F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4EAB63F3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3383499A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74B12B56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2026344D" w14:textId="77777777" w:rsidR="000D458D" w:rsidRPr="008D7895" w:rsidRDefault="00B57FC5" w:rsidP="00B57FC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7895">
              <w:rPr>
                <w:rFonts w:ascii="Arial" w:hAnsi="Arial" w:cs="Arial"/>
                <w:color w:val="000000"/>
                <w:sz w:val="22"/>
                <w:szCs w:val="22"/>
              </w:rPr>
              <w:t>Al momento de llenar el formulario se manda al proceso de pago para finalizar la transacción. Para dar seguimiento a su demanda, el cliente crea una cuenta en la plataforma y verá el seguimiento de cada una de las actualizaciones del proceso legal. El administrador del sitio recibe la notificación de una nueva demanda y con los datos llenados del formulario se crea automáticamente el documento legal en formato Word para empezar el proceso. El administrador recibe el pago y debe de ser capaz de verlo en un dashboard para ver la cantidad de ingresos recibidos. El administrador actualiza el proceso de la demanda y agrega comentarios en cada paso del proceso. Al usuario le llegan correos de notificación para saber el avance de su proceso.</w:t>
            </w:r>
          </w:p>
        </w:tc>
      </w:tr>
      <w:tr w:rsidR="00554294" w:rsidRPr="008C2396" w14:paraId="4AB550E2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4BD87961" w14:textId="77777777" w:rsidR="00554294" w:rsidRPr="008D7895" w:rsidRDefault="00554294" w:rsidP="00554294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8D7895">
              <w:rPr>
                <w:rFonts w:ascii="Arial" w:hAnsi="Arial" w:cs="Arial"/>
                <w:b/>
                <w:color w:val="000000"/>
                <w:sz w:val="22"/>
                <w:szCs w:val="22"/>
              </w:rPr>
              <w:t>Líder Funcional</w:t>
            </w:r>
          </w:p>
        </w:tc>
      </w:tr>
      <w:tr w:rsidR="00554294" w:rsidRPr="008C2396" w14:paraId="44658086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28ECD55B" w14:textId="77777777" w:rsidR="00554294" w:rsidRPr="008D7895" w:rsidRDefault="00B57FC5" w:rsidP="0055429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7895">
              <w:rPr>
                <w:rFonts w:ascii="Arial" w:hAnsi="Arial" w:cs="Arial"/>
                <w:color w:val="000000"/>
                <w:sz w:val="22"/>
                <w:szCs w:val="22"/>
              </w:rPr>
              <w:t xml:space="preserve">Desarrollo de </w:t>
            </w:r>
            <w:r w:rsidR="003519D5" w:rsidRPr="008D7895">
              <w:rPr>
                <w:rFonts w:ascii="Arial" w:hAnsi="Arial" w:cs="Arial"/>
                <w:color w:val="000000"/>
                <w:sz w:val="22"/>
                <w:szCs w:val="22"/>
              </w:rPr>
              <w:t>página</w:t>
            </w:r>
            <w:r w:rsidRPr="008D7895">
              <w:rPr>
                <w:rFonts w:ascii="Arial" w:hAnsi="Arial" w:cs="Arial"/>
                <w:color w:val="000000"/>
                <w:sz w:val="22"/>
                <w:szCs w:val="22"/>
              </w:rPr>
              <w:t xml:space="preserve"> web(responsive</w:t>
            </w:r>
            <w:r w:rsidR="007E1363" w:rsidRPr="008D7895">
              <w:rPr>
                <w:rFonts w:ascii="Arial" w:hAnsi="Arial" w:cs="Arial"/>
                <w:color w:val="000000"/>
                <w:sz w:val="22"/>
                <w:szCs w:val="22"/>
              </w:rPr>
              <w:t xml:space="preserve">) capaz de automatizar las demandas de sus clientes, creación de perfil de usuario, llenado de formato para demandas nuevas y seguimiento en dashboard. </w:t>
            </w:r>
          </w:p>
          <w:p w14:paraId="20C1C313" w14:textId="77777777" w:rsidR="007E1363" w:rsidRPr="008D7895" w:rsidRDefault="007E1363" w:rsidP="0055429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D7895">
              <w:rPr>
                <w:rFonts w:ascii="Arial" w:hAnsi="Arial" w:cs="Arial"/>
                <w:color w:val="000000"/>
                <w:sz w:val="22"/>
                <w:szCs w:val="22"/>
              </w:rPr>
              <w:t>Preferencias de colores en azul marino y blanco, se aceptan propuestas.</w:t>
            </w:r>
          </w:p>
        </w:tc>
      </w:tr>
    </w:tbl>
    <w:p w14:paraId="05007F9B" w14:textId="307DAEF1" w:rsidR="007650F9" w:rsidRPr="00B06E18" w:rsidRDefault="009A1BD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392CB41F" wp14:editId="5AB01760">
            <wp:simplePos x="0" y="0"/>
            <wp:positionH relativeFrom="column">
              <wp:posOffset>3825875</wp:posOffset>
            </wp:positionH>
            <wp:positionV relativeFrom="paragraph">
              <wp:posOffset>294005</wp:posOffset>
            </wp:positionV>
            <wp:extent cx="875665" cy="84264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0306E414" wp14:editId="2A855997">
            <wp:simplePos x="0" y="0"/>
            <wp:positionH relativeFrom="column">
              <wp:posOffset>501650</wp:posOffset>
            </wp:positionH>
            <wp:positionV relativeFrom="paragraph">
              <wp:posOffset>177800</wp:posOffset>
            </wp:positionV>
            <wp:extent cx="875665" cy="842645"/>
            <wp:effectExtent l="0" t="0" r="0" b="0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50F9"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7F2C1880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59B4D35F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91DBA82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5488BC48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1CABF2B2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0B8A56A8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552B2327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lastRenderedPageBreak/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72F06AE1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49AF7CB8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0C41202B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397BD0C9" w14:textId="5DCF672A" w:rsidR="00752596" w:rsidRPr="00FC51AA" w:rsidRDefault="00FC51AA" w:rsidP="00CF1DB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FC51AA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23</w:t>
            </w:r>
            <w:r w:rsidR="00752596" w:rsidRPr="00FC51AA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</w:t>
            </w:r>
            <w:r w:rsidRPr="00FC51AA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02</w:t>
            </w:r>
            <w:r w:rsidR="00752596" w:rsidRPr="00FC51AA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//</w:t>
            </w:r>
            <w:r w:rsidRPr="00FC51AA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2022</w:t>
            </w:r>
          </w:p>
        </w:tc>
        <w:tc>
          <w:tcPr>
            <w:tcW w:w="1662" w:type="dxa"/>
            <w:shd w:val="clear" w:color="auto" w:fill="A50021"/>
          </w:tcPr>
          <w:p w14:paraId="5E058D94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16154973" w14:textId="0BAD930E" w:rsidR="00752596" w:rsidRPr="00FC51AA" w:rsidRDefault="00FC51AA" w:rsidP="00CF1DB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FC51AA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TBD</w:t>
            </w:r>
          </w:p>
        </w:tc>
      </w:tr>
      <w:tr w:rsidR="00C5127D" w:rsidRPr="008C2396" w14:paraId="67FE8E8D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6C5084AB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4508AD64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2BAFAFEF" w14:textId="1307FCC2" w:rsidR="00E442EC" w:rsidRPr="008C2396" w:rsidRDefault="009A1BD9" w:rsidP="0031230D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0104F3">
              <w:rPr>
                <w:noProof/>
              </w:rPr>
              <w:drawing>
                <wp:inline distT="0" distB="0" distL="0" distR="0" wp14:anchorId="43C11B07" wp14:editId="64BF1EA8">
                  <wp:extent cx="5610225" cy="3362325"/>
                  <wp:effectExtent l="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336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FD2F35" w14:textId="77777777" w:rsidR="00E442EC" w:rsidRPr="008C2396" w:rsidRDefault="00E442EC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</w:tc>
      </w:tr>
      <w:tr w:rsidR="00C5127D" w:rsidRPr="008C2396" w14:paraId="42E1C8C9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78F0A473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213E6423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6AE0AE58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488D5251" w14:textId="0D36174D" w:rsidR="00B36D46" w:rsidRPr="00FC51AA" w:rsidRDefault="00D12589" w:rsidP="00B36D4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C51A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Desarrollo de la pagina web, en la cual se </w:t>
            </w:r>
            <w:r w:rsidR="00FC51AA" w:rsidRPr="00FC51AA">
              <w:rPr>
                <w:rFonts w:ascii="Arial" w:hAnsi="Arial" w:cs="Arial"/>
                <w:color w:val="000000" w:themeColor="text1"/>
                <w:sz w:val="22"/>
                <w:szCs w:val="22"/>
              </w:rPr>
              <w:t>automatizarán</w:t>
            </w:r>
            <w:r w:rsidRPr="00FC51A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las demandas de los clientes</w:t>
            </w:r>
            <w:r w:rsidR="008B0B18" w:rsidRPr="00FC51AA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709BBA13" w14:textId="77777777" w:rsidR="008355CE" w:rsidRPr="00FC51AA" w:rsidRDefault="008355CE" w:rsidP="00B36D4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6962B9" w:rsidRPr="008C2396" w14:paraId="75271C33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719468A8" w14:textId="5C371A3D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ceptación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B9DA6A8" w14:textId="77777777" w:rsidR="006962B9" w:rsidRDefault="008B0B18" w:rsidP="00C33F6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C51AA">
              <w:rPr>
                <w:rFonts w:ascii="Arial" w:hAnsi="Arial" w:cs="Arial"/>
                <w:color w:val="000000" w:themeColor="text1"/>
                <w:sz w:val="22"/>
                <w:szCs w:val="22"/>
              </w:rPr>
              <w:t>Al usuario se le notificara</w:t>
            </w:r>
            <w:r w:rsidR="00FC51AA" w:rsidRPr="00FC51A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cuando haya alguna actualización de su demanda y se llevara seguimiento de la misma.</w:t>
            </w:r>
          </w:p>
          <w:p w14:paraId="657FDBFB" w14:textId="13E272A7" w:rsidR="003F61CC" w:rsidRPr="00FC51AA" w:rsidRDefault="003F61CC" w:rsidP="00C33F6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La página web necesita ser de tipo responsive para poder visualizarla desde el celular.</w:t>
            </w:r>
          </w:p>
        </w:tc>
      </w:tr>
      <w:tr w:rsidR="00D51922" w:rsidRPr="008C2396" w14:paraId="2BD9858E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7871BF91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ECF255F" w14:textId="78AB595C" w:rsidR="00D51922" w:rsidRPr="003F61CC" w:rsidRDefault="00DD0627" w:rsidP="00376C87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s-CO"/>
              </w:rPr>
            </w:pPr>
            <w:r w:rsidRPr="003F61CC">
              <w:rPr>
                <w:rFonts w:ascii="Arial" w:hAnsi="Arial" w:cs="Arial"/>
                <w:color w:val="000000" w:themeColor="text1"/>
                <w:sz w:val="22"/>
                <w:szCs w:val="22"/>
                <w:lang w:val="es-CO"/>
              </w:rPr>
              <w:t>El cliente tiene preferencia por los colores azul marino y blanco</w:t>
            </w:r>
            <w:r w:rsidR="003F61CC" w:rsidRPr="003F61CC">
              <w:rPr>
                <w:rFonts w:ascii="Arial" w:hAnsi="Arial" w:cs="Arial"/>
                <w:color w:val="000000" w:themeColor="text1"/>
                <w:sz w:val="22"/>
                <w:szCs w:val="22"/>
                <w:lang w:val="es-CO"/>
              </w:rPr>
              <w:t>.</w:t>
            </w:r>
          </w:p>
        </w:tc>
      </w:tr>
      <w:tr w:rsidR="006962B9" w:rsidRPr="008C2396" w14:paraId="77DC9463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52E55C78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473"/>
              <w:gridCol w:w="3225"/>
            </w:tblGrid>
            <w:tr w:rsidR="00F0451E" w:rsidRPr="008C2396" w14:paraId="5B8CD451" w14:textId="77777777" w:rsidTr="00287554">
              <w:tc>
                <w:tcPr>
                  <w:tcW w:w="0" w:type="auto"/>
                  <w:shd w:val="clear" w:color="auto" w:fill="A6A6A6"/>
                </w:tcPr>
                <w:p w14:paraId="44195729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1B31AB7E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0451E" w:rsidRPr="008C2396" w14:paraId="2114D7A3" w14:textId="77777777" w:rsidTr="00287554">
              <w:tc>
                <w:tcPr>
                  <w:tcW w:w="0" w:type="auto"/>
                  <w:shd w:val="clear" w:color="auto" w:fill="auto"/>
                </w:tcPr>
                <w:p w14:paraId="44BA1592" w14:textId="3B7280C0" w:rsidR="00F0451E" w:rsidRPr="008C2396" w:rsidRDefault="003F61CC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Lider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funcional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1DA5C54" w14:textId="1AEFD631" w:rsidR="00311F0C" w:rsidRPr="008C2396" w:rsidRDefault="003F61CC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Supervisa y acepta el proyecto</w:t>
                  </w:r>
                </w:p>
              </w:tc>
            </w:tr>
            <w:tr w:rsidR="00F0451E" w:rsidRPr="008C2396" w14:paraId="5AF5E49A" w14:textId="77777777" w:rsidTr="00287554">
              <w:tc>
                <w:tcPr>
                  <w:tcW w:w="0" w:type="auto"/>
                  <w:shd w:val="clear" w:color="auto" w:fill="auto"/>
                </w:tcPr>
                <w:p w14:paraId="37A148E1" w14:textId="0AB186B7" w:rsidR="00F0451E" w:rsidRPr="008C2396" w:rsidRDefault="003F61CC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Ulises O./ Desarrollador del software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175B036" w14:textId="2473F84F" w:rsidR="00F0451E" w:rsidRPr="008C2396" w:rsidRDefault="003F61CC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Creación de la página web</w:t>
                  </w:r>
                </w:p>
              </w:tc>
            </w:tr>
            <w:tr w:rsidR="00F0451E" w:rsidRPr="008C2396" w14:paraId="0F123368" w14:textId="77777777" w:rsidTr="00287554">
              <w:tc>
                <w:tcPr>
                  <w:tcW w:w="0" w:type="auto"/>
                  <w:shd w:val="clear" w:color="auto" w:fill="auto"/>
                </w:tcPr>
                <w:p w14:paraId="264FD1BF" w14:textId="129E34A7" w:rsidR="00F0451E" w:rsidRPr="008C2396" w:rsidRDefault="003F61CC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Erika R. Rea / Supervisor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5F2E5225" w14:textId="403BC4FA" w:rsidR="00F0451E" w:rsidRPr="008C2396" w:rsidRDefault="003F61CC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Supervisión y puesta en marcha</w:t>
                  </w:r>
                </w:p>
              </w:tc>
            </w:tr>
          </w:tbl>
          <w:p w14:paraId="484AC7B7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3B27D8D0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6435A328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8C125D8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4D5DA63" w14:textId="6C9AEE71" w:rsidR="006962B9" w:rsidRPr="003F61CC" w:rsidRDefault="003F61CC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61CC">
              <w:rPr>
                <w:rFonts w:ascii="Arial" w:hAnsi="Arial" w:cs="Arial"/>
                <w:color w:val="000000" w:themeColor="text1"/>
                <w:sz w:val="22"/>
                <w:szCs w:val="22"/>
              </w:rPr>
              <w:t>Pruebas pilotos</w:t>
            </w:r>
          </w:p>
        </w:tc>
      </w:tr>
      <w:tr w:rsidR="00406976" w:rsidRPr="008C2396" w14:paraId="70896C85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02B57D08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078A4ABD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5F61FC4B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D18AC97" w14:textId="18C224D3" w:rsidR="00F1592D" w:rsidRPr="008C2396" w:rsidRDefault="003F61CC" w:rsidP="00F159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Marcar1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="00406976"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" w:name="Marcar2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Marcar3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Marcar4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46A2083A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227E13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EB3B75" w:rsidRPr="008C2396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="00EB3B75" w:rsidRPr="008C2396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334B730C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74367E32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6315305C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3EED37FA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2D8943A5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5F4D1E8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1C257744" w14:textId="1A0B4E88" w:rsidR="00406976" w:rsidRPr="00D1764B" w:rsidRDefault="003F61CC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0" w:name="Marcar8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645D3834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67420E30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6C272578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34D56B39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7A7F42A5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7F2CA514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EC5FB41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C44EAB8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AED634B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00714E7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AB9C7E5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406E0A20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6994347B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75AE374F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378CCFBB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300A007E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0AC1A729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42368B03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417FD7FE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608E064F" w14:textId="7499D3BB" w:rsidR="00406976" w:rsidRPr="00D1764B" w:rsidRDefault="003F61CC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4394F923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D1764B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  <w:p w14:paraId="452697E5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749E0068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6C829C46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9B22B6E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338FA7E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BEEA450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D228AAC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12EBAD4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8C248C2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626B4D9B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58874AAF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59490C57" w14:textId="04D574D9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</w:t>
            </w:r>
            <w:proofErr w:type="gramStart"/>
            <w:r w:rsidRPr="008C2396">
              <w:rPr>
                <w:rFonts w:ascii="Arial" w:hAnsi="Arial" w:cs="Arial"/>
                <w:sz w:val="22"/>
                <w:szCs w:val="22"/>
              </w:rPr>
              <w:t>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F61CC">
              <w:rPr>
                <w:rFonts w:ascii="Arial" w:hAnsi="Arial" w:cs="Arial"/>
                <w:sz w:val="22"/>
                <w:szCs w:val="22"/>
              </w:rPr>
              <w:t>X</w:t>
            </w:r>
            <w:proofErr w:type="gramEnd"/>
            <w:r w:rsidRPr="008C2396">
              <w:rPr>
                <w:rFonts w:ascii="Arial" w:hAnsi="Arial" w:cs="Arial"/>
                <w:sz w:val="22"/>
                <w:szCs w:val="22"/>
              </w:rPr>
              <w:t>)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498D11A5" w14:textId="3BEC21B6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43EAB4B8" w14:textId="3A28997E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6"/>
        <w:gridCol w:w="2530"/>
        <w:gridCol w:w="1440"/>
        <w:gridCol w:w="2474"/>
      </w:tblGrid>
      <w:tr w:rsidR="008B73D8" w:rsidRPr="008C2396" w14:paraId="6AE33A39" w14:textId="77777777" w:rsidTr="0031230D">
        <w:tc>
          <w:tcPr>
            <w:tcW w:w="4112" w:type="dxa"/>
            <w:shd w:val="clear" w:color="auto" w:fill="A6A6A6"/>
          </w:tcPr>
          <w:p w14:paraId="1E23BF27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5C68F982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4238CEDC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1864B793" w14:textId="2B87F445" w:rsidR="008B73D8" w:rsidRPr="008C2396" w:rsidRDefault="009A1BD9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392CB41F" wp14:editId="5CE07F7E">
                  <wp:simplePos x="0" y="0"/>
                  <wp:positionH relativeFrom="column">
                    <wp:posOffset>654685</wp:posOffset>
                  </wp:positionH>
                  <wp:positionV relativeFrom="paragraph">
                    <wp:posOffset>215900</wp:posOffset>
                  </wp:positionV>
                  <wp:extent cx="342265" cy="329565"/>
                  <wp:effectExtent l="0" t="0" r="0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265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B73D8"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545F3AE1" w14:textId="77777777" w:rsidTr="0031230D">
        <w:tc>
          <w:tcPr>
            <w:tcW w:w="4112" w:type="dxa"/>
            <w:shd w:val="clear" w:color="auto" w:fill="auto"/>
          </w:tcPr>
          <w:p w14:paraId="2A3D82E9" w14:textId="1A99D371" w:rsidR="008B73D8" w:rsidRPr="008E6C24" w:rsidRDefault="003F61CC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E6C24">
              <w:rPr>
                <w:rFonts w:ascii="Arial" w:hAnsi="Arial" w:cs="Arial"/>
                <w:sz w:val="22"/>
                <w:szCs w:val="22"/>
              </w:rPr>
              <w:t>Ulises Ornelas</w:t>
            </w:r>
          </w:p>
        </w:tc>
        <w:tc>
          <w:tcPr>
            <w:tcW w:w="2551" w:type="dxa"/>
            <w:shd w:val="clear" w:color="auto" w:fill="auto"/>
          </w:tcPr>
          <w:p w14:paraId="14D3F532" w14:textId="06AEC0D3" w:rsidR="008B73D8" w:rsidRPr="008E6C24" w:rsidRDefault="003F61CC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E6C24">
              <w:rPr>
                <w:rFonts w:ascii="Arial" w:hAnsi="Arial" w:cs="Arial"/>
                <w:sz w:val="22"/>
                <w:szCs w:val="22"/>
              </w:rPr>
              <w:t>IoT</w:t>
            </w:r>
            <w:proofErr w:type="spellEnd"/>
          </w:p>
        </w:tc>
        <w:tc>
          <w:tcPr>
            <w:tcW w:w="1316" w:type="dxa"/>
            <w:shd w:val="clear" w:color="auto" w:fill="auto"/>
          </w:tcPr>
          <w:p w14:paraId="22723CC2" w14:textId="3F4969B6" w:rsidR="008B73D8" w:rsidRPr="008E6C24" w:rsidRDefault="003F61CC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E6C24">
              <w:rPr>
                <w:rFonts w:ascii="Arial" w:hAnsi="Arial" w:cs="Arial"/>
                <w:sz w:val="22"/>
                <w:szCs w:val="22"/>
              </w:rPr>
              <w:t>2233323233</w:t>
            </w:r>
          </w:p>
        </w:tc>
        <w:tc>
          <w:tcPr>
            <w:tcW w:w="2511" w:type="dxa"/>
            <w:shd w:val="clear" w:color="auto" w:fill="auto"/>
          </w:tcPr>
          <w:p w14:paraId="13919DCB" w14:textId="37A88323" w:rsidR="008B73D8" w:rsidRPr="008C2396" w:rsidRDefault="009A1BD9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60288" behindDoc="1" locked="0" layoutInCell="1" allowOverlap="1" wp14:anchorId="392CB41F" wp14:editId="72A4CF10">
                  <wp:simplePos x="0" y="0"/>
                  <wp:positionH relativeFrom="column">
                    <wp:posOffset>311785</wp:posOffset>
                  </wp:positionH>
                  <wp:positionV relativeFrom="paragraph">
                    <wp:posOffset>216535</wp:posOffset>
                  </wp:positionV>
                  <wp:extent cx="342265" cy="329565"/>
                  <wp:effectExtent l="25400" t="12700" r="0" b="0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254058">
                            <a:off x="0" y="0"/>
                            <a:ext cx="342265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B73D8" w:rsidRPr="008C2396" w14:paraId="1633217B" w14:textId="77777777" w:rsidTr="0031230D">
        <w:tc>
          <w:tcPr>
            <w:tcW w:w="4112" w:type="dxa"/>
            <w:shd w:val="clear" w:color="auto" w:fill="auto"/>
          </w:tcPr>
          <w:p w14:paraId="6462A42D" w14:textId="0A202A95" w:rsidR="008B73D8" w:rsidRPr="008E6C24" w:rsidRDefault="003F61CC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E6C24">
              <w:rPr>
                <w:rFonts w:ascii="Arial" w:hAnsi="Arial" w:cs="Arial"/>
                <w:sz w:val="22"/>
                <w:szCs w:val="22"/>
              </w:rPr>
              <w:t xml:space="preserve">Pedro </w:t>
            </w:r>
            <w:proofErr w:type="spellStart"/>
            <w:r w:rsidRPr="008E6C24">
              <w:rPr>
                <w:rFonts w:ascii="Arial" w:hAnsi="Arial" w:cs="Arial"/>
                <w:sz w:val="22"/>
                <w:szCs w:val="22"/>
              </w:rPr>
              <w:t>Gutierrez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37413567" w14:textId="72184546" w:rsidR="008B73D8" w:rsidRPr="008E6C24" w:rsidRDefault="003F61CC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E6C24">
              <w:rPr>
                <w:rFonts w:ascii="Arial" w:hAnsi="Arial" w:cs="Arial"/>
                <w:sz w:val="22"/>
                <w:szCs w:val="22"/>
              </w:rPr>
              <w:t>Qwerty</w:t>
            </w:r>
            <w:proofErr w:type="spellEnd"/>
          </w:p>
        </w:tc>
        <w:tc>
          <w:tcPr>
            <w:tcW w:w="1316" w:type="dxa"/>
            <w:shd w:val="clear" w:color="auto" w:fill="auto"/>
          </w:tcPr>
          <w:p w14:paraId="5BAA8F33" w14:textId="2CACD559" w:rsidR="008B73D8" w:rsidRPr="008E6C24" w:rsidRDefault="003F61CC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E6C24">
              <w:rPr>
                <w:rFonts w:ascii="Arial" w:hAnsi="Arial" w:cs="Arial"/>
                <w:sz w:val="22"/>
                <w:szCs w:val="22"/>
              </w:rPr>
              <w:t>2345464567</w:t>
            </w:r>
          </w:p>
        </w:tc>
        <w:tc>
          <w:tcPr>
            <w:tcW w:w="2511" w:type="dxa"/>
            <w:shd w:val="clear" w:color="auto" w:fill="auto"/>
          </w:tcPr>
          <w:p w14:paraId="39448F1D" w14:textId="3F6A1E86" w:rsidR="008B73D8" w:rsidRPr="008C2396" w:rsidRDefault="009A1BD9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1" locked="0" layoutInCell="1" allowOverlap="1" wp14:anchorId="392CB41F" wp14:editId="3126FAA3">
                  <wp:simplePos x="0" y="0"/>
                  <wp:positionH relativeFrom="column">
                    <wp:posOffset>588010</wp:posOffset>
                  </wp:positionH>
                  <wp:positionV relativeFrom="paragraph">
                    <wp:posOffset>226060</wp:posOffset>
                  </wp:positionV>
                  <wp:extent cx="342265" cy="329565"/>
                  <wp:effectExtent l="0" t="50800" r="0" b="45085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4117896">
                            <a:off x="0" y="0"/>
                            <a:ext cx="342265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B73D8" w:rsidRPr="008C2396" w14:paraId="0CA277C0" w14:textId="77777777" w:rsidTr="0031230D">
        <w:tc>
          <w:tcPr>
            <w:tcW w:w="4112" w:type="dxa"/>
            <w:shd w:val="clear" w:color="auto" w:fill="auto"/>
          </w:tcPr>
          <w:p w14:paraId="42982C46" w14:textId="393EB8C2" w:rsidR="008B73D8" w:rsidRPr="008E6C24" w:rsidRDefault="003F61CC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E6C24">
              <w:rPr>
                <w:rFonts w:ascii="Arial" w:hAnsi="Arial" w:cs="Arial"/>
                <w:sz w:val="22"/>
                <w:szCs w:val="22"/>
              </w:rPr>
              <w:t>Ana  López</w:t>
            </w:r>
            <w:proofErr w:type="gramEnd"/>
          </w:p>
        </w:tc>
        <w:tc>
          <w:tcPr>
            <w:tcW w:w="2551" w:type="dxa"/>
            <w:shd w:val="clear" w:color="auto" w:fill="auto"/>
          </w:tcPr>
          <w:p w14:paraId="62E742EF" w14:textId="66BB54D1" w:rsidR="008B73D8" w:rsidRPr="008E6C24" w:rsidRDefault="003F61CC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E6C24">
              <w:rPr>
                <w:rFonts w:ascii="Arial" w:hAnsi="Arial" w:cs="Arial"/>
                <w:sz w:val="22"/>
                <w:szCs w:val="22"/>
              </w:rPr>
              <w:t>Mac</w:t>
            </w:r>
          </w:p>
        </w:tc>
        <w:tc>
          <w:tcPr>
            <w:tcW w:w="1316" w:type="dxa"/>
            <w:shd w:val="clear" w:color="auto" w:fill="auto"/>
          </w:tcPr>
          <w:p w14:paraId="5CFFABEE" w14:textId="17BB3D0D" w:rsidR="008B73D8" w:rsidRPr="008E6C24" w:rsidRDefault="003F61CC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E6C24">
              <w:rPr>
                <w:rFonts w:ascii="Arial" w:hAnsi="Arial" w:cs="Arial"/>
                <w:sz w:val="22"/>
                <w:szCs w:val="22"/>
              </w:rPr>
              <w:t>3459879867</w:t>
            </w:r>
          </w:p>
        </w:tc>
        <w:tc>
          <w:tcPr>
            <w:tcW w:w="2511" w:type="dxa"/>
            <w:shd w:val="clear" w:color="auto" w:fill="auto"/>
          </w:tcPr>
          <w:p w14:paraId="5773B2E2" w14:textId="17BAD682" w:rsidR="008B73D8" w:rsidRPr="008C2396" w:rsidRDefault="009A1BD9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62336" behindDoc="1" locked="0" layoutInCell="1" allowOverlap="1" wp14:anchorId="392CB41F" wp14:editId="0DA1EAD6">
                  <wp:simplePos x="0" y="0"/>
                  <wp:positionH relativeFrom="column">
                    <wp:posOffset>407035</wp:posOffset>
                  </wp:positionH>
                  <wp:positionV relativeFrom="paragraph">
                    <wp:posOffset>198120</wp:posOffset>
                  </wp:positionV>
                  <wp:extent cx="342265" cy="329565"/>
                  <wp:effectExtent l="25400" t="12700" r="26035" b="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6743177">
                            <a:off x="0" y="0"/>
                            <a:ext cx="342265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B73D8" w:rsidRPr="008C2396" w14:paraId="5EA9AAE4" w14:textId="77777777" w:rsidTr="0031230D">
        <w:tc>
          <w:tcPr>
            <w:tcW w:w="4112" w:type="dxa"/>
            <w:shd w:val="clear" w:color="auto" w:fill="auto"/>
          </w:tcPr>
          <w:p w14:paraId="4FD8A697" w14:textId="53E99DC5" w:rsidR="008B73D8" w:rsidRPr="008E6C24" w:rsidRDefault="003F61CC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E6C24">
              <w:rPr>
                <w:rFonts w:ascii="Arial" w:hAnsi="Arial" w:cs="Arial"/>
                <w:sz w:val="22"/>
                <w:szCs w:val="22"/>
              </w:rPr>
              <w:t>Maria</w:t>
            </w:r>
            <w:proofErr w:type="spellEnd"/>
            <w:r w:rsidRPr="008E6C24">
              <w:rPr>
                <w:rFonts w:ascii="Arial" w:hAnsi="Arial" w:cs="Arial"/>
                <w:sz w:val="22"/>
                <w:szCs w:val="22"/>
              </w:rPr>
              <w:t xml:space="preserve"> Montero</w:t>
            </w:r>
          </w:p>
        </w:tc>
        <w:tc>
          <w:tcPr>
            <w:tcW w:w="2551" w:type="dxa"/>
            <w:shd w:val="clear" w:color="auto" w:fill="auto"/>
          </w:tcPr>
          <w:p w14:paraId="457BBE48" w14:textId="4B15A00C" w:rsidR="008B73D8" w:rsidRPr="008E6C24" w:rsidRDefault="003F61CC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E6C24">
              <w:rPr>
                <w:rFonts w:ascii="Arial" w:hAnsi="Arial" w:cs="Arial"/>
                <w:sz w:val="22"/>
                <w:szCs w:val="22"/>
              </w:rPr>
              <w:t>Sabana</w:t>
            </w:r>
          </w:p>
        </w:tc>
        <w:tc>
          <w:tcPr>
            <w:tcW w:w="1316" w:type="dxa"/>
            <w:shd w:val="clear" w:color="auto" w:fill="auto"/>
          </w:tcPr>
          <w:p w14:paraId="373F9850" w14:textId="72B1AE97" w:rsidR="008B73D8" w:rsidRPr="008E6C24" w:rsidRDefault="003F61CC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E6C24">
              <w:rPr>
                <w:rFonts w:ascii="Arial" w:hAnsi="Arial" w:cs="Arial"/>
                <w:sz w:val="22"/>
                <w:szCs w:val="22"/>
              </w:rPr>
              <w:t>3213423793</w:t>
            </w:r>
          </w:p>
        </w:tc>
        <w:tc>
          <w:tcPr>
            <w:tcW w:w="2511" w:type="dxa"/>
            <w:shd w:val="clear" w:color="auto" w:fill="auto"/>
          </w:tcPr>
          <w:p w14:paraId="1DC30BD5" w14:textId="4B48E763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2BAB6679" w14:textId="77777777" w:rsidTr="0031230D">
        <w:tc>
          <w:tcPr>
            <w:tcW w:w="4112" w:type="dxa"/>
            <w:shd w:val="clear" w:color="auto" w:fill="auto"/>
          </w:tcPr>
          <w:p w14:paraId="2E0DD5BB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3CD25C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02FEC2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983ADB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1CFD499A" w14:textId="77777777" w:rsidTr="0031230D">
        <w:tc>
          <w:tcPr>
            <w:tcW w:w="4112" w:type="dxa"/>
            <w:shd w:val="clear" w:color="auto" w:fill="auto"/>
          </w:tcPr>
          <w:p w14:paraId="6986FD8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AB83DF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92F03FB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BB86B6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3BFD6419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lastRenderedPageBreak/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02F5F40B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1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"/>
        <w:gridCol w:w="1856"/>
        <w:gridCol w:w="457"/>
        <w:gridCol w:w="1437"/>
        <w:gridCol w:w="1516"/>
        <w:gridCol w:w="124"/>
        <w:gridCol w:w="1358"/>
        <w:gridCol w:w="1358"/>
        <w:gridCol w:w="88"/>
        <w:gridCol w:w="1655"/>
      </w:tblGrid>
      <w:tr w:rsidR="001C0247" w:rsidRPr="008C2396" w14:paraId="45D16C09" w14:textId="77777777" w:rsidTr="00437763">
        <w:trPr>
          <w:trHeight w:val="181"/>
        </w:trPr>
        <w:tc>
          <w:tcPr>
            <w:tcW w:w="2754" w:type="dxa"/>
            <w:gridSpan w:val="3"/>
            <w:shd w:val="clear" w:color="auto" w:fill="A50021"/>
            <w:vAlign w:val="center"/>
          </w:tcPr>
          <w:p w14:paraId="309FFF1F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878" w:type="dxa"/>
            <w:gridSpan w:val="2"/>
            <w:shd w:val="clear" w:color="auto" w:fill="FFFFFF"/>
            <w:vAlign w:val="center"/>
          </w:tcPr>
          <w:p w14:paraId="050B19CA" w14:textId="57CDE46E" w:rsidR="000E42E9" w:rsidRPr="008C2396" w:rsidRDefault="009B125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Ulises Fidel Ornelas R.</w:t>
            </w:r>
          </w:p>
        </w:tc>
        <w:tc>
          <w:tcPr>
            <w:tcW w:w="2827" w:type="dxa"/>
            <w:gridSpan w:val="4"/>
            <w:shd w:val="clear" w:color="auto" w:fill="A50021"/>
            <w:vAlign w:val="center"/>
          </w:tcPr>
          <w:p w14:paraId="15E9167A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1672" w:type="dxa"/>
            <w:shd w:val="clear" w:color="auto" w:fill="FFFFFF"/>
            <w:vAlign w:val="center"/>
          </w:tcPr>
          <w:p w14:paraId="2A1013B9" w14:textId="6338A1FE" w:rsidR="000E42E9" w:rsidRPr="008C2396" w:rsidRDefault="009B125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23/02/2022</w:t>
            </w:r>
          </w:p>
        </w:tc>
      </w:tr>
      <w:tr w:rsidR="00BB0598" w:rsidRPr="008C2396" w14:paraId="0BECE2BF" w14:textId="77777777" w:rsidTr="00437763">
        <w:trPr>
          <w:trHeight w:val="181"/>
        </w:trPr>
        <w:tc>
          <w:tcPr>
            <w:tcW w:w="10132" w:type="dxa"/>
            <w:gridSpan w:val="10"/>
            <w:shd w:val="clear" w:color="auto" w:fill="A50021"/>
            <w:vAlign w:val="center"/>
          </w:tcPr>
          <w:p w14:paraId="0E2A6838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1C0247" w:rsidRPr="008C2396" w14:paraId="48F2E12E" w14:textId="77777777" w:rsidTr="00437763">
        <w:trPr>
          <w:trHeight w:val="225"/>
        </w:trPr>
        <w:tc>
          <w:tcPr>
            <w:tcW w:w="448" w:type="dxa"/>
            <w:shd w:val="clear" w:color="auto" w:fill="A6A6A6"/>
          </w:tcPr>
          <w:p w14:paraId="19C367EB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833" w:type="dxa"/>
            <w:shd w:val="clear" w:color="auto" w:fill="A6A6A6"/>
          </w:tcPr>
          <w:p w14:paraId="7876747D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880" w:type="dxa"/>
            <w:gridSpan w:val="2"/>
            <w:shd w:val="clear" w:color="auto" w:fill="A6A6A6"/>
          </w:tcPr>
          <w:p w14:paraId="735FE29B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96" w:type="dxa"/>
            <w:gridSpan w:val="2"/>
            <w:shd w:val="clear" w:color="auto" w:fill="A6A6A6"/>
          </w:tcPr>
          <w:p w14:paraId="4085569C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277" w:type="dxa"/>
            <w:shd w:val="clear" w:color="auto" w:fill="A6A6A6"/>
          </w:tcPr>
          <w:p w14:paraId="565873B7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1277" w:type="dxa"/>
            <w:shd w:val="clear" w:color="auto" w:fill="A6A6A6"/>
          </w:tcPr>
          <w:p w14:paraId="1A5C138B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1817" w:type="dxa"/>
            <w:gridSpan w:val="2"/>
            <w:shd w:val="clear" w:color="auto" w:fill="A6A6A6"/>
          </w:tcPr>
          <w:p w14:paraId="596669BA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1C0247" w:rsidRPr="008C2396" w14:paraId="495F72FB" w14:textId="77777777" w:rsidTr="00437763">
        <w:trPr>
          <w:trHeight w:val="1433"/>
        </w:trPr>
        <w:tc>
          <w:tcPr>
            <w:tcW w:w="448" w:type="dxa"/>
            <w:shd w:val="clear" w:color="auto" w:fill="FFFFFF"/>
            <w:vAlign w:val="center"/>
          </w:tcPr>
          <w:p w14:paraId="28B58F08" w14:textId="607FF6A1" w:rsidR="001E1737" w:rsidRPr="009B125C" w:rsidRDefault="009B125C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9B125C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01</w:t>
            </w:r>
          </w:p>
        </w:tc>
        <w:tc>
          <w:tcPr>
            <w:tcW w:w="1833" w:type="dxa"/>
            <w:shd w:val="clear" w:color="auto" w:fill="FFFFFF"/>
            <w:vAlign w:val="center"/>
          </w:tcPr>
          <w:p w14:paraId="583D0045" w14:textId="43F563C6" w:rsidR="001E1737" w:rsidRPr="008E6C24" w:rsidRDefault="001C024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8E6C24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Aclaración y aprobación</w:t>
            </w:r>
          </w:p>
        </w:tc>
        <w:tc>
          <w:tcPr>
            <w:tcW w:w="1880" w:type="dxa"/>
            <w:gridSpan w:val="2"/>
            <w:shd w:val="clear" w:color="auto" w:fill="FFFFFF"/>
            <w:vAlign w:val="center"/>
          </w:tcPr>
          <w:p w14:paraId="37403327" w14:textId="00F10691" w:rsidR="001E1737" w:rsidRPr="008E6C24" w:rsidRDefault="001C024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8E6C24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Aclaración</w:t>
            </w:r>
            <w:r w:rsidRPr="008E6C24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, estudio de factibilidad y</w:t>
            </w:r>
            <w:r w:rsidRPr="008E6C24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 xml:space="preserve"> </w:t>
            </w:r>
            <w:r w:rsidRPr="008E6C24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aprobación de la solicitud</w:t>
            </w:r>
          </w:p>
        </w:tc>
        <w:tc>
          <w:tcPr>
            <w:tcW w:w="1596" w:type="dxa"/>
            <w:gridSpan w:val="2"/>
            <w:shd w:val="clear" w:color="auto" w:fill="FFFFFF"/>
            <w:vAlign w:val="center"/>
          </w:tcPr>
          <w:p w14:paraId="34F74213" w14:textId="1EF0AEDB" w:rsidR="001E1737" w:rsidRPr="008E6C24" w:rsidRDefault="001C024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8E6C24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Supervisor</w:t>
            </w:r>
          </w:p>
        </w:tc>
        <w:tc>
          <w:tcPr>
            <w:tcW w:w="1277" w:type="dxa"/>
            <w:shd w:val="clear" w:color="auto" w:fill="FFFFFF"/>
            <w:vAlign w:val="center"/>
          </w:tcPr>
          <w:p w14:paraId="0CAEA3C1" w14:textId="63E3F429" w:rsidR="001E1737" w:rsidRPr="008E6C24" w:rsidRDefault="001C024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8E6C24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23/02/2022</w:t>
            </w:r>
          </w:p>
        </w:tc>
        <w:tc>
          <w:tcPr>
            <w:tcW w:w="1277" w:type="dxa"/>
            <w:shd w:val="clear" w:color="auto" w:fill="FFFFFF"/>
            <w:vAlign w:val="center"/>
          </w:tcPr>
          <w:p w14:paraId="22CCD637" w14:textId="6BA00639" w:rsidR="001E1737" w:rsidRPr="008E6C24" w:rsidRDefault="001C024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8E6C24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02/03/2022</w:t>
            </w:r>
          </w:p>
        </w:tc>
        <w:tc>
          <w:tcPr>
            <w:tcW w:w="1817" w:type="dxa"/>
            <w:gridSpan w:val="2"/>
            <w:shd w:val="clear" w:color="auto" w:fill="FFFFFF"/>
            <w:vAlign w:val="center"/>
          </w:tcPr>
          <w:p w14:paraId="2742D12D" w14:textId="77777777" w:rsidR="001E1737" w:rsidRPr="008E6C24" w:rsidRDefault="001E173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</w:p>
        </w:tc>
      </w:tr>
      <w:tr w:rsidR="001C0247" w:rsidRPr="008C2396" w14:paraId="39CC6C8E" w14:textId="77777777" w:rsidTr="00437763">
        <w:trPr>
          <w:trHeight w:val="565"/>
        </w:trPr>
        <w:tc>
          <w:tcPr>
            <w:tcW w:w="448" w:type="dxa"/>
            <w:shd w:val="clear" w:color="auto" w:fill="FFFFFF"/>
            <w:vAlign w:val="center"/>
          </w:tcPr>
          <w:p w14:paraId="6DCAD388" w14:textId="3CB474F0" w:rsidR="001E1737" w:rsidRPr="009B125C" w:rsidRDefault="009B125C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9B125C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02</w:t>
            </w:r>
          </w:p>
        </w:tc>
        <w:tc>
          <w:tcPr>
            <w:tcW w:w="1833" w:type="dxa"/>
            <w:shd w:val="clear" w:color="auto" w:fill="FFFFFF"/>
            <w:vAlign w:val="center"/>
          </w:tcPr>
          <w:p w14:paraId="19220C22" w14:textId="4F2BACCE" w:rsidR="001E1737" w:rsidRPr="008E6C24" w:rsidRDefault="001C024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8E6C24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Diseño del sistema</w:t>
            </w:r>
          </w:p>
        </w:tc>
        <w:tc>
          <w:tcPr>
            <w:tcW w:w="1880" w:type="dxa"/>
            <w:gridSpan w:val="2"/>
            <w:shd w:val="clear" w:color="auto" w:fill="FFFFFF"/>
            <w:vAlign w:val="center"/>
          </w:tcPr>
          <w:p w14:paraId="4A38346A" w14:textId="67B14E49" w:rsidR="001E1737" w:rsidRPr="008E6C24" w:rsidRDefault="001C024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8E6C24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Diseño de base de datos, elaboración de formularios y reporte</w:t>
            </w:r>
          </w:p>
        </w:tc>
        <w:tc>
          <w:tcPr>
            <w:tcW w:w="1596" w:type="dxa"/>
            <w:gridSpan w:val="2"/>
            <w:shd w:val="clear" w:color="auto" w:fill="FFFFFF"/>
            <w:vAlign w:val="center"/>
          </w:tcPr>
          <w:p w14:paraId="693FABF5" w14:textId="65AE59D1" w:rsidR="001E1737" w:rsidRPr="008E6C24" w:rsidRDefault="001C024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8E6C24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Desarrollador del software</w:t>
            </w:r>
          </w:p>
        </w:tc>
        <w:tc>
          <w:tcPr>
            <w:tcW w:w="1277" w:type="dxa"/>
            <w:shd w:val="clear" w:color="auto" w:fill="FFFFFF"/>
            <w:vAlign w:val="center"/>
          </w:tcPr>
          <w:p w14:paraId="4AB4D3F5" w14:textId="5F3B1A2D" w:rsidR="001E1737" w:rsidRPr="008E6C24" w:rsidRDefault="001C024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8E6C24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03/03/2022</w:t>
            </w:r>
          </w:p>
        </w:tc>
        <w:tc>
          <w:tcPr>
            <w:tcW w:w="1277" w:type="dxa"/>
            <w:shd w:val="clear" w:color="auto" w:fill="FFFFFF"/>
            <w:vAlign w:val="center"/>
          </w:tcPr>
          <w:p w14:paraId="163444CF" w14:textId="326C2405" w:rsidR="001E1737" w:rsidRPr="008E6C24" w:rsidRDefault="001C024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8E6C24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17/03/2022</w:t>
            </w:r>
          </w:p>
        </w:tc>
        <w:tc>
          <w:tcPr>
            <w:tcW w:w="1817" w:type="dxa"/>
            <w:gridSpan w:val="2"/>
            <w:shd w:val="clear" w:color="auto" w:fill="FFFFFF"/>
            <w:vAlign w:val="center"/>
          </w:tcPr>
          <w:p w14:paraId="6E4074C4" w14:textId="77777777" w:rsidR="001E1737" w:rsidRPr="008E6C24" w:rsidRDefault="001E173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</w:p>
        </w:tc>
      </w:tr>
      <w:tr w:rsidR="001C0247" w:rsidRPr="008C2396" w14:paraId="3DEF4027" w14:textId="77777777" w:rsidTr="00437763">
        <w:trPr>
          <w:trHeight w:val="565"/>
        </w:trPr>
        <w:tc>
          <w:tcPr>
            <w:tcW w:w="448" w:type="dxa"/>
            <w:shd w:val="clear" w:color="auto" w:fill="FFFFFF"/>
            <w:vAlign w:val="center"/>
          </w:tcPr>
          <w:p w14:paraId="726D460B" w14:textId="2814D6E2" w:rsidR="001E1737" w:rsidRPr="009B125C" w:rsidRDefault="009B125C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9B125C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03</w:t>
            </w:r>
          </w:p>
        </w:tc>
        <w:tc>
          <w:tcPr>
            <w:tcW w:w="1833" w:type="dxa"/>
            <w:shd w:val="clear" w:color="auto" w:fill="FFFFFF"/>
            <w:vAlign w:val="center"/>
          </w:tcPr>
          <w:p w14:paraId="6525189E" w14:textId="27E5B73B" w:rsidR="001E1737" w:rsidRPr="008E6C24" w:rsidRDefault="001C024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8E6C24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Desarrollo del software</w:t>
            </w:r>
          </w:p>
        </w:tc>
        <w:tc>
          <w:tcPr>
            <w:tcW w:w="1880" w:type="dxa"/>
            <w:gridSpan w:val="2"/>
            <w:shd w:val="clear" w:color="auto" w:fill="FFFFFF"/>
            <w:vAlign w:val="center"/>
          </w:tcPr>
          <w:p w14:paraId="5B2E52B8" w14:textId="73A32378" w:rsidR="001E1737" w:rsidRPr="008E6C24" w:rsidRDefault="001C024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8E6C24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Codificación del sistema</w:t>
            </w:r>
          </w:p>
        </w:tc>
        <w:tc>
          <w:tcPr>
            <w:tcW w:w="1596" w:type="dxa"/>
            <w:gridSpan w:val="2"/>
            <w:shd w:val="clear" w:color="auto" w:fill="FFFFFF"/>
            <w:vAlign w:val="center"/>
          </w:tcPr>
          <w:p w14:paraId="1B283736" w14:textId="750CAF2D" w:rsidR="001E1737" w:rsidRPr="008E6C24" w:rsidRDefault="001C024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8E6C24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Desarrollador del software</w:t>
            </w:r>
          </w:p>
        </w:tc>
        <w:tc>
          <w:tcPr>
            <w:tcW w:w="1277" w:type="dxa"/>
            <w:shd w:val="clear" w:color="auto" w:fill="FFFFFF"/>
            <w:vAlign w:val="center"/>
          </w:tcPr>
          <w:p w14:paraId="70DAC857" w14:textId="39815A26" w:rsidR="001E1737" w:rsidRPr="008E6C24" w:rsidRDefault="001C024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8E6C24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17/03/2022</w:t>
            </w:r>
          </w:p>
        </w:tc>
        <w:tc>
          <w:tcPr>
            <w:tcW w:w="1277" w:type="dxa"/>
            <w:shd w:val="clear" w:color="auto" w:fill="FFFFFF"/>
            <w:vAlign w:val="center"/>
          </w:tcPr>
          <w:p w14:paraId="14449484" w14:textId="0C0F6F23" w:rsidR="001E1737" w:rsidRPr="008E6C24" w:rsidRDefault="001C024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8E6C24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03</w:t>
            </w:r>
            <w:r w:rsidRPr="008E6C24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/0</w:t>
            </w:r>
            <w:r w:rsidRPr="008E6C24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4</w:t>
            </w:r>
            <w:r w:rsidRPr="008E6C24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/2022</w:t>
            </w:r>
          </w:p>
        </w:tc>
        <w:tc>
          <w:tcPr>
            <w:tcW w:w="1817" w:type="dxa"/>
            <w:gridSpan w:val="2"/>
            <w:shd w:val="clear" w:color="auto" w:fill="FFFFFF"/>
            <w:vAlign w:val="center"/>
          </w:tcPr>
          <w:p w14:paraId="26023670" w14:textId="77777777" w:rsidR="001E1737" w:rsidRPr="008E6C24" w:rsidRDefault="001E173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</w:p>
        </w:tc>
      </w:tr>
      <w:tr w:rsidR="001C0247" w:rsidRPr="008C2396" w14:paraId="0E12C457" w14:textId="77777777" w:rsidTr="00437763">
        <w:trPr>
          <w:trHeight w:val="565"/>
        </w:trPr>
        <w:tc>
          <w:tcPr>
            <w:tcW w:w="448" w:type="dxa"/>
            <w:shd w:val="clear" w:color="auto" w:fill="FFFFFF"/>
            <w:vAlign w:val="center"/>
          </w:tcPr>
          <w:p w14:paraId="1E7CED5D" w14:textId="6CA80780" w:rsidR="001E1737" w:rsidRPr="009B125C" w:rsidRDefault="009B125C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9B125C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04</w:t>
            </w:r>
          </w:p>
        </w:tc>
        <w:tc>
          <w:tcPr>
            <w:tcW w:w="1833" w:type="dxa"/>
            <w:shd w:val="clear" w:color="auto" w:fill="FFFFFF"/>
            <w:vAlign w:val="center"/>
          </w:tcPr>
          <w:p w14:paraId="39AAD06B" w14:textId="1D5758C1" w:rsidR="001E1737" w:rsidRPr="008E6C24" w:rsidRDefault="001C024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8E6C24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Prueba del sistema</w:t>
            </w:r>
          </w:p>
        </w:tc>
        <w:tc>
          <w:tcPr>
            <w:tcW w:w="1880" w:type="dxa"/>
            <w:gridSpan w:val="2"/>
            <w:shd w:val="clear" w:color="auto" w:fill="FFFFFF"/>
            <w:vAlign w:val="center"/>
          </w:tcPr>
          <w:p w14:paraId="690A6539" w14:textId="31BB4FC7" w:rsidR="001E1737" w:rsidRPr="008E6C24" w:rsidRDefault="001C024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8E6C24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 xml:space="preserve">Pruebas piloto </w:t>
            </w:r>
          </w:p>
        </w:tc>
        <w:tc>
          <w:tcPr>
            <w:tcW w:w="1596" w:type="dxa"/>
            <w:gridSpan w:val="2"/>
            <w:shd w:val="clear" w:color="auto" w:fill="FFFFFF"/>
            <w:vAlign w:val="center"/>
          </w:tcPr>
          <w:p w14:paraId="4EDA1911" w14:textId="79C70E00" w:rsidR="001E1737" w:rsidRPr="008E6C24" w:rsidRDefault="001C024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8E6C24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Área de Testeo</w:t>
            </w:r>
          </w:p>
        </w:tc>
        <w:tc>
          <w:tcPr>
            <w:tcW w:w="1277" w:type="dxa"/>
            <w:shd w:val="clear" w:color="auto" w:fill="FFFFFF"/>
            <w:vAlign w:val="center"/>
          </w:tcPr>
          <w:p w14:paraId="20008775" w14:textId="3607115B" w:rsidR="001E1737" w:rsidRPr="008E6C24" w:rsidRDefault="001C024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8E6C24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0</w:t>
            </w:r>
            <w:r w:rsidRPr="008E6C24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4</w:t>
            </w:r>
            <w:r w:rsidRPr="008E6C24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/04/2022</w:t>
            </w:r>
          </w:p>
        </w:tc>
        <w:tc>
          <w:tcPr>
            <w:tcW w:w="1277" w:type="dxa"/>
            <w:shd w:val="clear" w:color="auto" w:fill="FFFFFF"/>
            <w:vAlign w:val="center"/>
          </w:tcPr>
          <w:p w14:paraId="4F5944A8" w14:textId="36BA698E" w:rsidR="001E1737" w:rsidRPr="008E6C24" w:rsidRDefault="001C024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8E6C24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11</w:t>
            </w:r>
            <w:r w:rsidRPr="008E6C24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/04/2022</w:t>
            </w:r>
          </w:p>
        </w:tc>
        <w:tc>
          <w:tcPr>
            <w:tcW w:w="1817" w:type="dxa"/>
            <w:gridSpan w:val="2"/>
            <w:shd w:val="clear" w:color="auto" w:fill="FFFFFF"/>
            <w:vAlign w:val="center"/>
          </w:tcPr>
          <w:p w14:paraId="2EABC0DE" w14:textId="77777777" w:rsidR="001E1737" w:rsidRPr="008E6C24" w:rsidRDefault="001E173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</w:p>
        </w:tc>
      </w:tr>
      <w:tr w:rsidR="008E6C24" w:rsidRPr="008C2396" w14:paraId="7CD447C9" w14:textId="77777777" w:rsidTr="00437763">
        <w:trPr>
          <w:trHeight w:val="565"/>
        </w:trPr>
        <w:tc>
          <w:tcPr>
            <w:tcW w:w="448" w:type="dxa"/>
            <w:shd w:val="clear" w:color="auto" w:fill="FFFFFF"/>
            <w:vAlign w:val="center"/>
          </w:tcPr>
          <w:p w14:paraId="01030039" w14:textId="4EE26CE2" w:rsidR="008E6C24" w:rsidRPr="009B125C" w:rsidRDefault="008E6C24" w:rsidP="008E6C24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9B125C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05</w:t>
            </w:r>
          </w:p>
        </w:tc>
        <w:tc>
          <w:tcPr>
            <w:tcW w:w="1833" w:type="dxa"/>
            <w:shd w:val="clear" w:color="auto" w:fill="FFFFFF"/>
            <w:vAlign w:val="center"/>
          </w:tcPr>
          <w:p w14:paraId="6B2C2A2D" w14:textId="5A9683D1" w:rsidR="008E6C24" w:rsidRPr="008E6C24" w:rsidRDefault="008E6C24" w:rsidP="008E6C24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8E6C24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Implementación y Evaluación</w:t>
            </w:r>
          </w:p>
        </w:tc>
        <w:tc>
          <w:tcPr>
            <w:tcW w:w="1880" w:type="dxa"/>
            <w:gridSpan w:val="2"/>
            <w:shd w:val="clear" w:color="auto" w:fill="FFFFFF"/>
            <w:vAlign w:val="center"/>
          </w:tcPr>
          <w:p w14:paraId="185AE548" w14:textId="2914E0AF" w:rsidR="008E6C24" w:rsidRPr="008E6C24" w:rsidRDefault="008E6C24" w:rsidP="008E6C24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8E6C24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Implementación del sistema, entrega final al cliente, capacitación del personal</w:t>
            </w:r>
          </w:p>
        </w:tc>
        <w:tc>
          <w:tcPr>
            <w:tcW w:w="1596" w:type="dxa"/>
            <w:gridSpan w:val="2"/>
            <w:shd w:val="clear" w:color="auto" w:fill="FFFFFF"/>
            <w:vAlign w:val="center"/>
          </w:tcPr>
          <w:p w14:paraId="721AAD95" w14:textId="07C546C2" w:rsidR="008E6C24" w:rsidRPr="008E6C24" w:rsidRDefault="008E6C24" w:rsidP="008E6C24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8E6C24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Desarrollador del software</w:t>
            </w:r>
          </w:p>
        </w:tc>
        <w:tc>
          <w:tcPr>
            <w:tcW w:w="1277" w:type="dxa"/>
            <w:shd w:val="clear" w:color="auto" w:fill="FFFFFF"/>
            <w:vAlign w:val="center"/>
          </w:tcPr>
          <w:p w14:paraId="04821057" w14:textId="2C392FBC" w:rsidR="008E6C24" w:rsidRPr="008E6C24" w:rsidRDefault="008E6C24" w:rsidP="008E6C24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8E6C24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1</w:t>
            </w:r>
            <w:r w:rsidRPr="008E6C24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2</w:t>
            </w:r>
            <w:r w:rsidRPr="008E6C24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/04/2022</w:t>
            </w:r>
          </w:p>
        </w:tc>
        <w:tc>
          <w:tcPr>
            <w:tcW w:w="1277" w:type="dxa"/>
            <w:shd w:val="clear" w:color="auto" w:fill="FFFFFF"/>
            <w:vAlign w:val="center"/>
          </w:tcPr>
          <w:p w14:paraId="0CB9799A" w14:textId="0E8466F5" w:rsidR="008E6C24" w:rsidRPr="008E6C24" w:rsidRDefault="008E6C24" w:rsidP="008E6C24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8E6C24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1</w:t>
            </w:r>
            <w:r w:rsidRPr="008E6C24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9</w:t>
            </w:r>
            <w:r w:rsidRPr="008E6C24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/04/2022</w:t>
            </w:r>
          </w:p>
        </w:tc>
        <w:tc>
          <w:tcPr>
            <w:tcW w:w="1817" w:type="dxa"/>
            <w:gridSpan w:val="2"/>
            <w:shd w:val="clear" w:color="auto" w:fill="FFFFFF"/>
            <w:vAlign w:val="center"/>
          </w:tcPr>
          <w:p w14:paraId="427AD1ED" w14:textId="77777777" w:rsidR="008E6C24" w:rsidRPr="008E6C24" w:rsidRDefault="008E6C24" w:rsidP="008E6C24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</w:p>
        </w:tc>
      </w:tr>
      <w:tr w:rsidR="008E6C24" w:rsidRPr="008C2396" w14:paraId="7560F4C2" w14:textId="77777777" w:rsidTr="00437763">
        <w:trPr>
          <w:trHeight w:val="565"/>
        </w:trPr>
        <w:tc>
          <w:tcPr>
            <w:tcW w:w="448" w:type="dxa"/>
            <w:shd w:val="clear" w:color="auto" w:fill="FFFFFF"/>
            <w:vAlign w:val="center"/>
          </w:tcPr>
          <w:p w14:paraId="76D2F04A" w14:textId="19C77FDA" w:rsidR="008E6C24" w:rsidRPr="009B125C" w:rsidRDefault="008E6C24" w:rsidP="008E6C24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9B125C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06</w:t>
            </w:r>
          </w:p>
        </w:tc>
        <w:tc>
          <w:tcPr>
            <w:tcW w:w="1833" w:type="dxa"/>
            <w:shd w:val="clear" w:color="auto" w:fill="FFFFFF"/>
            <w:vAlign w:val="center"/>
          </w:tcPr>
          <w:p w14:paraId="155933E8" w14:textId="07D6C9E7" w:rsidR="008E6C24" w:rsidRPr="008E6C24" w:rsidRDefault="008E6C24" w:rsidP="008E6C24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8E6C24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Documentación</w:t>
            </w:r>
          </w:p>
        </w:tc>
        <w:tc>
          <w:tcPr>
            <w:tcW w:w="1880" w:type="dxa"/>
            <w:gridSpan w:val="2"/>
            <w:shd w:val="clear" w:color="auto" w:fill="FFFFFF"/>
            <w:vAlign w:val="center"/>
          </w:tcPr>
          <w:p w14:paraId="1A2909D9" w14:textId="16E108A5" w:rsidR="008E6C24" w:rsidRPr="008E6C24" w:rsidRDefault="008E6C24" w:rsidP="008E6C24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8E6C24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Realizar la documentación correspondiente</w:t>
            </w:r>
          </w:p>
        </w:tc>
        <w:tc>
          <w:tcPr>
            <w:tcW w:w="1596" w:type="dxa"/>
            <w:gridSpan w:val="2"/>
            <w:shd w:val="clear" w:color="auto" w:fill="FFFFFF"/>
            <w:vAlign w:val="center"/>
          </w:tcPr>
          <w:p w14:paraId="336B9702" w14:textId="1AADF6B0" w:rsidR="008E6C24" w:rsidRPr="008E6C24" w:rsidRDefault="008E6C24" w:rsidP="008E6C24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8E6C24">
              <w:rPr>
                <w:rFonts w:ascii="Arial" w:hAnsi="Arial" w:cs="Arial"/>
                <w:bCs/>
                <w:color w:val="000000"/>
                <w:sz w:val="22"/>
                <w:szCs w:val="22"/>
                <w:lang w:val="es-CO"/>
              </w:rPr>
              <w:t>Desarrollador del software</w:t>
            </w:r>
          </w:p>
        </w:tc>
        <w:tc>
          <w:tcPr>
            <w:tcW w:w="1277" w:type="dxa"/>
            <w:shd w:val="clear" w:color="auto" w:fill="FFFFFF"/>
            <w:vAlign w:val="center"/>
          </w:tcPr>
          <w:p w14:paraId="418D0503" w14:textId="5175EB22" w:rsidR="008E6C24" w:rsidRPr="008E6C24" w:rsidRDefault="008E6C24" w:rsidP="008E6C24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8E6C24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20</w:t>
            </w:r>
            <w:r w:rsidRPr="008E6C24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/04/2022</w:t>
            </w:r>
          </w:p>
        </w:tc>
        <w:tc>
          <w:tcPr>
            <w:tcW w:w="1277" w:type="dxa"/>
            <w:shd w:val="clear" w:color="auto" w:fill="FFFFFF"/>
            <w:vAlign w:val="center"/>
          </w:tcPr>
          <w:p w14:paraId="5A062366" w14:textId="1348BFDF" w:rsidR="008E6C24" w:rsidRPr="008E6C24" w:rsidRDefault="008E6C24" w:rsidP="008E6C24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8E6C24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25</w:t>
            </w:r>
            <w:r w:rsidRPr="008E6C24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/04/2022</w:t>
            </w:r>
          </w:p>
        </w:tc>
        <w:tc>
          <w:tcPr>
            <w:tcW w:w="1817" w:type="dxa"/>
            <w:gridSpan w:val="2"/>
            <w:shd w:val="clear" w:color="auto" w:fill="FFFFFF"/>
            <w:vAlign w:val="center"/>
          </w:tcPr>
          <w:p w14:paraId="3888DBB1" w14:textId="77777777" w:rsidR="008E6C24" w:rsidRPr="008E6C24" w:rsidRDefault="008E6C24" w:rsidP="008E6C24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</w:p>
        </w:tc>
      </w:tr>
      <w:tr w:rsidR="008E6C24" w:rsidRPr="008C2396" w14:paraId="522C915D" w14:textId="77777777" w:rsidTr="00437763">
        <w:trPr>
          <w:trHeight w:val="181"/>
        </w:trPr>
        <w:tc>
          <w:tcPr>
            <w:tcW w:w="10132" w:type="dxa"/>
            <w:gridSpan w:val="10"/>
            <w:shd w:val="clear" w:color="auto" w:fill="A50021"/>
            <w:vAlign w:val="center"/>
          </w:tcPr>
          <w:p w14:paraId="7E710DD5" w14:textId="77777777" w:rsidR="008E6C24" w:rsidRPr="008C2396" w:rsidRDefault="008E6C24" w:rsidP="008E6C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Diagrama de planeación</w:t>
            </w:r>
          </w:p>
        </w:tc>
      </w:tr>
      <w:tr w:rsidR="008E6C24" w:rsidRPr="008C2396" w14:paraId="22E94D80" w14:textId="77777777" w:rsidTr="00437763">
        <w:trPr>
          <w:trHeight w:val="4831"/>
        </w:trPr>
        <w:tc>
          <w:tcPr>
            <w:tcW w:w="10132" w:type="dxa"/>
            <w:gridSpan w:val="10"/>
            <w:shd w:val="clear" w:color="auto" w:fill="FFFFFF"/>
            <w:vAlign w:val="center"/>
          </w:tcPr>
          <w:p w14:paraId="12D16B17" w14:textId="33656208" w:rsidR="008E6C24" w:rsidRPr="008C2396" w:rsidRDefault="009A1BD9" w:rsidP="008E6C24">
            <w:pPr>
              <w:rPr>
                <w:rFonts w:ascii="Arial" w:hAnsi="Arial" w:cs="Arial"/>
                <w:noProof/>
              </w:rPr>
            </w:pPr>
            <w:r w:rsidRPr="0031179A">
              <w:rPr>
                <w:noProof/>
              </w:rPr>
              <w:lastRenderedPageBreak/>
              <w:drawing>
                <wp:inline distT="0" distB="0" distL="0" distR="0" wp14:anchorId="6FFBE26F" wp14:editId="1AC28497">
                  <wp:extent cx="6419850" cy="2914650"/>
                  <wp:effectExtent l="0" t="0" r="0" b="0"/>
                  <wp:docPr id="7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0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05FDB8" w14:textId="77777777" w:rsidR="008E6C24" w:rsidRPr="008C2396" w:rsidRDefault="008E6C24" w:rsidP="008E6C24">
            <w:pPr>
              <w:rPr>
                <w:rFonts w:ascii="Arial" w:hAnsi="Arial" w:cs="Arial"/>
                <w:noProof/>
              </w:rPr>
            </w:pPr>
          </w:p>
          <w:p w14:paraId="0BE31D57" w14:textId="77777777" w:rsidR="008E6C24" w:rsidRPr="008C2396" w:rsidRDefault="008E6C24" w:rsidP="008E6C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6B4EF87F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4FA0078A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494E0615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514C425F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6"/>
        <w:gridCol w:w="2530"/>
        <w:gridCol w:w="1440"/>
        <w:gridCol w:w="2474"/>
      </w:tblGrid>
      <w:tr w:rsidR="004B4A2C" w:rsidRPr="008C2396" w14:paraId="03F19872" w14:textId="77777777" w:rsidTr="004B4A2C">
        <w:tc>
          <w:tcPr>
            <w:tcW w:w="4046" w:type="dxa"/>
            <w:shd w:val="clear" w:color="auto" w:fill="A6A6A6"/>
          </w:tcPr>
          <w:p w14:paraId="56591CA4" w14:textId="77777777" w:rsidR="004B4A2C" w:rsidRPr="008C2396" w:rsidRDefault="004B4A2C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30" w:type="dxa"/>
            <w:shd w:val="clear" w:color="auto" w:fill="A6A6A6"/>
          </w:tcPr>
          <w:p w14:paraId="33AC9B84" w14:textId="77777777" w:rsidR="004B4A2C" w:rsidRPr="008C2396" w:rsidRDefault="004B4A2C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440" w:type="dxa"/>
            <w:shd w:val="clear" w:color="auto" w:fill="A6A6A6"/>
          </w:tcPr>
          <w:p w14:paraId="7FD6EBEB" w14:textId="77777777" w:rsidR="004B4A2C" w:rsidRPr="008C2396" w:rsidRDefault="004B4A2C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474" w:type="dxa"/>
            <w:shd w:val="clear" w:color="auto" w:fill="A6A6A6"/>
          </w:tcPr>
          <w:p w14:paraId="732595D2" w14:textId="4FECA9B1" w:rsidR="004B4A2C" w:rsidRPr="008C2396" w:rsidRDefault="009A1BD9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64384" behindDoc="1" locked="0" layoutInCell="1" allowOverlap="1" wp14:anchorId="724CD90B" wp14:editId="695729D4">
                  <wp:simplePos x="0" y="0"/>
                  <wp:positionH relativeFrom="column">
                    <wp:posOffset>654685</wp:posOffset>
                  </wp:positionH>
                  <wp:positionV relativeFrom="paragraph">
                    <wp:posOffset>215900</wp:posOffset>
                  </wp:positionV>
                  <wp:extent cx="342265" cy="329565"/>
                  <wp:effectExtent l="0" t="0" r="0" b="0"/>
                  <wp:wrapNone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265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4A2C"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4B4A2C" w:rsidRPr="008C2396" w14:paraId="536CC555" w14:textId="77777777" w:rsidTr="004B4A2C">
        <w:tc>
          <w:tcPr>
            <w:tcW w:w="4046" w:type="dxa"/>
            <w:shd w:val="clear" w:color="auto" w:fill="auto"/>
          </w:tcPr>
          <w:p w14:paraId="66720A54" w14:textId="77777777" w:rsidR="004B4A2C" w:rsidRPr="008E6C24" w:rsidRDefault="004B4A2C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E6C24">
              <w:rPr>
                <w:rFonts w:ascii="Arial" w:hAnsi="Arial" w:cs="Arial"/>
                <w:sz w:val="22"/>
                <w:szCs w:val="22"/>
              </w:rPr>
              <w:t>Ulises Ornelas</w:t>
            </w:r>
          </w:p>
        </w:tc>
        <w:tc>
          <w:tcPr>
            <w:tcW w:w="2530" w:type="dxa"/>
            <w:shd w:val="clear" w:color="auto" w:fill="auto"/>
          </w:tcPr>
          <w:p w14:paraId="40032C35" w14:textId="77777777" w:rsidR="004B4A2C" w:rsidRPr="008E6C24" w:rsidRDefault="004B4A2C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E6C24">
              <w:rPr>
                <w:rFonts w:ascii="Arial" w:hAnsi="Arial" w:cs="Arial"/>
                <w:sz w:val="22"/>
                <w:szCs w:val="22"/>
              </w:rPr>
              <w:t>IoT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54C3B21D" w14:textId="77777777" w:rsidR="004B4A2C" w:rsidRPr="008E6C24" w:rsidRDefault="004B4A2C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E6C24">
              <w:rPr>
                <w:rFonts w:ascii="Arial" w:hAnsi="Arial" w:cs="Arial"/>
                <w:sz w:val="22"/>
                <w:szCs w:val="22"/>
              </w:rPr>
              <w:t>2233323233</w:t>
            </w:r>
          </w:p>
        </w:tc>
        <w:tc>
          <w:tcPr>
            <w:tcW w:w="2474" w:type="dxa"/>
            <w:shd w:val="clear" w:color="auto" w:fill="auto"/>
          </w:tcPr>
          <w:p w14:paraId="7294D999" w14:textId="4462128A" w:rsidR="004B4A2C" w:rsidRPr="008C2396" w:rsidRDefault="009A1BD9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65408" behindDoc="1" locked="0" layoutInCell="1" allowOverlap="1" wp14:anchorId="092F603A" wp14:editId="5E497D8A">
                  <wp:simplePos x="0" y="0"/>
                  <wp:positionH relativeFrom="column">
                    <wp:posOffset>311785</wp:posOffset>
                  </wp:positionH>
                  <wp:positionV relativeFrom="paragraph">
                    <wp:posOffset>216535</wp:posOffset>
                  </wp:positionV>
                  <wp:extent cx="342265" cy="329565"/>
                  <wp:effectExtent l="25400" t="12700" r="0" b="0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254058">
                            <a:off x="0" y="0"/>
                            <a:ext cx="342265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4A2C" w:rsidRPr="008C2396" w14:paraId="09EB9F47" w14:textId="77777777" w:rsidTr="004B4A2C">
        <w:tc>
          <w:tcPr>
            <w:tcW w:w="4046" w:type="dxa"/>
            <w:shd w:val="clear" w:color="auto" w:fill="auto"/>
          </w:tcPr>
          <w:p w14:paraId="0EDB265F" w14:textId="77777777" w:rsidR="004B4A2C" w:rsidRPr="008E6C24" w:rsidRDefault="004B4A2C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E6C24">
              <w:rPr>
                <w:rFonts w:ascii="Arial" w:hAnsi="Arial" w:cs="Arial"/>
                <w:sz w:val="22"/>
                <w:szCs w:val="22"/>
              </w:rPr>
              <w:t xml:space="preserve">Pedro </w:t>
            </w:r>
            <w:proofErr w:type="spellStart"/>
            <w:r w:rsidRPr="008E6C24">
              <w:rPr>
                <w:rFonts w:ascii="Arial" w:hAnsi="Arial" w:cs="Arial"/>
                <w:sz w:val="22"/>
                <w:szCs w:val="22"/>
              </w:rPr>
              <w:t>Gutierrez</w:t>
            </w:r>
            <w:proofErr w:type="spellEnd"/>
          </w:p>
        </w:tc>
        <w:tc>
          <w:tcPr>
            <w:tcW w:w="2530" w:type="dxa"/>
            <w:shd w:val="clear" w:color="auto" w:fill="auto"/>
          </w:tcPr>
          <w:p w14:paraId="085BD1D9" w14:textId="77777777" w:rsidR="004B4A2C" w:rsidRPr="008E6C24" w:rsidRDefault="004B4A2C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E6C24">
              <w:rPr>
                <w:rFonts w:ascii="Arial" w:hAnsi="Arial" w:cs="Arial"/>
                <w:sz w:val="22"/>
                <w:szCs w:val="22"/>
              </w:rPr>
              <w:t>Qwerty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458E2250" w14:textId="77777777" w:rsidR="004B4A2C" w:rsidRPr="008E6C24" w:rsidRDefault="004B4A2C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E6C24">
              <w:rPr>
                <w:rFonts w:ascii="Arial" w:hAnsi="Arial" w:cs="Arial"/>
                <w:sz w:val="22"/>
                <w:szCs w:val="22"/>
              </w:rPr>
              <w:t>2345464567</w:t>
            </w:r>
          </w:p>
        </w:tc>
        <w:tc>
          <w:tcPr>
            <w:tcW w:w="2474" w:type="dxa"/>
            <w:shd w:val="clear" w:color="auto" w:fill="auto"/>
          </w:tcPr>
          <w:p w14:paraId="78C71E8A" w14:textId="34A8D49B" w:rsidR="004B4A2C" w:rsidRPr="008C2396" w:rsidRDefault="009A1BD9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66432" behindDoc="1" locked="0" layoutInCell="1" allowOverlap="1" wp14:anchorId="798B53D4" wp14:editId="5B7BBA59">
                  <wp:simplePos x="0" y="0"/>
                  <wp:positionH relativeFrom="column">
                    <wp:posOffset>588010</wp:posOffset>
                  </wp:positionH>
                  <wp:positionV relativeFrom="paragraph">
                    <wp:posOffset>226060</wp:posOffset>
                  </wp:positionV>
                  <wp:extent cx="342265" cy="329565"/>
                  <wp:effectExtent l="0" t="50800" r="0" b="45085"/>
                  <wp:wrapNone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4117896">
                            <a:off x="0" y="0"/>
                            <a:ext cx="342265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4A2C" w:rsidRPr="008C2396" w14:paraId="06CA7056" w14:textId="77777777" w:rsidTr="004B4A2C">
        <w:tc>
          <w:tcPr>
            <w:tcW w:w="4046" w:type="dxa"/>
            <w:shd w:val="clear" w:color="auto" w:fill="auto"/>
          </w:tcPr>
          <w:p w14:paraId="2F4A261C" w14:textId="77777777" w:rsidR="004B4A2C" w:rsidRPr="008E6C24" w:rsidRDefault="004B4A2C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E6C24">
              <w:rPr>
                <w:rFonts w:ascii="Arial" w:hAnsi="Arial" w:cs="Arial"/>
                <w:sz w:val="22"/>
                <w:szCs w:val="22"/>
              </w:rPr>
              <w:t>Ana  López</w:t>
            </w:r>
            <w:proofErr w:type="gramEnd"/>
          </w:p>
        </w:tc>
        <w:tc>
          <w:tcPr>
            <w:tcW w:w="2530" w:type="dxa"/>
            <w:shd w:val="clear" w:color="auto" w:fill="auto"/>
          </w:tcPr>
          <w:p w14:paraId="4AA4C64E" w14:textId="77777777" w:rsidR="004B4A2C" w:rsidRPr="008E6C24" w:rsidRDefault="004B4A2C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E6C24">
              <w:rPr>
                <w:rFonts w:ascii="Arial" w:hAnsi="Arial" w:cs="Arial"/>
                <w:sz w:val="22"/>
                <w:szCs w:val="22"/>
              </w:rPr>
              <w:t>Mac</w:t>
            </w:r>
          </w:p>
        </w:tc>
        <w:tc>
          <w:tcPr>
            <w:tcW w:w="1440" w:type="dxa"/>
            <w:shd w:val="clear" w:color="auto" w:fill="auto"/>
          </w:tcPr>
          <w:p w14:paraId="2E5878C7" w14:textId="77777777" w:rsidR="004B4A2C" w:rsidRPr="008E6C24" w:rsidRDefault="004B4A2C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E6C24">
              <w:rPr>
                <w:rFonts w:ascii="Arial" w:hAnsi="Arial" w:cs="Arial"/>
                <w:sz w:val="22"/>
                <w:szCs w:val="22"/>
              </w:rPr>
              <w:t>3459879867</w:t>
            </w:r>
          </w:p>
        </w:tc>
        <w:tc>
          <w:tcPr>
            <w:tcW w:w="2474" w:type="dxa"/>
            <w:shd w:val="clear" w:color="auto" w:fill="auto"/>
          </w:tcPr>
          <w:p w14:paraId="131E26FD" w14:textId="60E76B9E" w:rsidR="004B4A2C" w:rsidRPr="008C2396" w:rsidRDefault="009A1BD9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67456" behindDoc="1" locked="0" layoutInCell="1" allowOverlap="1" wp14:anchorId="711BE625" wp14:editId="4AACC3FC">
                  <wp:simplePos x="0" y="0"/>
                  <wp:positionH relativeFrom="column">
                    <wp:posOffset>407035</wp:posOffset>
                  </wp:positionH>
                  <wp:positionV relativeFrom="paragraph">
                    <wp:posOffset>198120</wp:posOffset>
                  </wp:positionV>
                  <wp:extent cx="342265" cy="329565"/>
                  <wp:effectExtent l="25400" t="12700" r="26035" b="0"/>
                  <wp:wrapNone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6743177">
                            <a:off x="0" y="0"/>
                            <a:ext cx="342265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4A2C" w:rsidRPr="008C2396" w14:paraId="1845537C" w14:textId="77777777" w:rsidTr="004B4A2C">
        <w:tc>
          <w:tcPr>
            <w:tcW w:w="4046" w:type="dxa"/>
            <w:shd w:val="clear" w:color="auto" w:fill="auto"/>
          </w:tcPr>
          <w:p w14:paraId="1F443E1A" w14:textId="77777777" w:rsidR="004B4A2C" w:rsidRPr="008E6C24" w:rsidRDefault="004B4A2C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E6C24">
              <w:rPr>
                <w:rFonts w:ascii="Arial" w:hAnsi="Arial" w:cs="Arial"/>
                <w:sz w:val="22"/>
                <w:szCs w:val="22"/>
              </w:rPr>
              <w:t>Maria</w:t>
            </w:r>
            <w:proofErr w:type="spellEnd"/>
            <w:r w:rsidRPr="008E6C24">
              <w:rPr>
                <w:rFonts w:ascii="Arial" w:hAnsi="Arial" w:cs="Arial"/>
                <w:sz w:val="22"/>
                <w:szCs w:val="22"/>
              </w:rPr>
              <w:t xml:space="preserve"> Montero</w:t>
            </w:r>
          </w:p>
        </w:tc>
        <w:tc>
          <w:tcPr>
            <w:tcW w:w="2530" w:type="dxa"/>
            <w:shd w:val="clear" w:color="auto" w:fill="auto"/>
          </w:tcPr>
          <w:p w14:paraId="180F4164" w14:textId="77777777" w:rsidR="004B4A2C" w:rsidRPr="008E6C24" w:rsidRDefault="004B4A2C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E6C24">
              <w:rPr>
                <w:rFonts w:ascii="Arial" w:hAnsi="Arial" w:cs="Arial"/>
                <w:sz w:val="22"/>
                <w:szCs w:val="22"/>
              </w:rPr>
              <w:t>Sabana</w:t>
            </w:r>
          </w:p>
        </w:tc>
        <w:tc>
          <w:tcPr>
            <w:tcW w:w="1440" w:type="dxa"/>
            <w:shd w:val="clear" w:color="auto" w:fill="auto"/>
          </w:tcPr>
          <w:p w14:paraId="1C4C59EB" w14:textId="77777777" w:rsidR="004B4A2C" w:rsidRPr="008E6C24" w:rsidRDefault="004B4A2C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E6C24">
              <w:rPr>
                <w:rFonts w:ascii="Arial" w:hAnsi="Arial" w:cs="Arial"/>
                <w:sz w:val="22"/>
                <w:szCs w:val="22"/>
              </w:rPr>
              <w:t>3213423793</w:t>
            </w:r>
          </w:p>
        </w:tc>
        <w:tc>
          <w:tcPr>
            <w:tcW w:w="2474" w:type="dxa"/>
            <w:shd w:val="clear" w:color="auto" w:fill="auto"/>
          </w:tcPr>
          <w:p w14:paraId="382255E0" w14:textId="77777777" w:rsidR="004B4A2C" w:rsidRPr="008C2396" w:rsidRDefault="004B4A2C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1D2A77C5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1417BB0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D8397DC" w14:textId="4A3DE9E5" w:rsidR="00503D08" w:rsidRDefault="00503D08" w:rsidP="004B4A2C">
      <w:pPr>
        <w:rPr>
          <w:rFonts w:ascii="Arial" w:hAnsi="Arial" w:cs="Arial"/>
          <w:b/>
          <w:sz w:val="28"/>
          <w:szCs w:val="28"/>
        </w:rPr>
      </w:pPr>
    </w:p>
    <w:p w14:paraId="4442E529" w14:textId="555E301B" w:rsidR="00FF602C" w:rsidRDefault="00FF602C" w:rsidP="004B4A2C">
      <w:pPr>
        <w:rPr>
          <w:rFonts w:ascii="Arial" w:hAnsi="Arial" w:cs="Arial"/>
          <w:b/>
          <w:sz w:val="28"/>
          <w:szCs w:val="28"/>
        </w:rPr>
      </w:pPr>
    </w:p>
    <w:p w14:paraId="19687053" w14:textId="4E122007" w:rsidR="00FF602C" w:rsidRDefault="00FF602C" w:rsidP="004B4A2C">
      <w:pPr>
        <w:rPr>
          <w:rFonts w:ascii="Arial" w:hAnsi="Arial" w:cs="Arial"/>
          <w:b/>
          <w:sz w:val="28"/>
          <w:szCs w:val="28"/>
        </w:rPr>
      </w:pPr>
    </w:p>
    <w:p w14:paraId="28638496" w14:textId="6CB9E6A5" w:rsidR="00FF602C" w:rsidRDefault="00FF602C" w:rsidP="004B4A2C">
      <w:pPr>
        <w:rPr>
          <w:rFonts w:ascii="Arial" w:hAnsi="Arial" w:cs="Arial"/>
          <w:b/>
          <w:sz w:val="28"/>
          <w:szCs w:val="28"/>
        </w:rPr>
      </w:pPr>
    </w:p>
    <w:p w14:paraId="32D241DA" w14:textId="2860A52F" w:rsidR="00FF602C" w:rsidRDefault="00FF602C" w:rsidP="004B4A2C">
      <w:pPr>
        <w:rPr>
          <w:rFonts w:ascii="Arial" w:hAnsi="Arial" w:cs="Arial"/>
          <w:b/>
          <w:sz w:val="28"/>
          <w:szCs w:val="28"/>
        </w:rPr>
      </w:pPr>
    </w:p>
    <w:p w14:paraId="1A189D82" w14:textId="5E559827" w:rsidR="00FF602C" w:rsidRDefault="00FF602C" w:rsidP="004B4A2C">
      <w:pPr>
        <w:rPr>
          <w:rFonts w:ascii="Arial" w:hAnsi="Arial" w:cs="Arial"/>
          <w:b/>
          <w:sz w:val="28"/>
          <w:szCs w:val="28"/>
        </w:rPr>
      </w:pPr>
    </w:p>
    <w:p w14:paraId="14BB05A9" w14:textId="77777777" w:rsidR="00FF602C" w:rsidRPr="008C2396" w:rsidRDefault="00FF602C" w:rsidP="004B4A2C">
      <w:pPr>
        <w:rPr>
          <w:rFonts w:ascii="Arial" w:hAnsi="Arial" w:cs="Arial"/>
          <w:b/>
          <w:sz w:val="28"/>
          <w:szCs w:val="28"/>
        </w:rPr>
      </w:pPr>
    </w:p>
    <w:p w14:paraId="2C67EB39" w14:textId="42B905A0" w:rsidR="00D234A2" w:rsidRPr="00C20189" w:rsidRDefault="00740EE6" w:rsidP="00C20189">
      <w:pPr>
        <w:pStyle w:val="Ttulo1"/>
        <w:rPr>
          <w:rFonts w:cs="Arial"/>
        </w:rPr>
      </w:pPr>
      <w:bookmarkStart w:id="14" w:name="_Toc532221777"/>
      <w:r w:rsidRPr="008C2396">
        <w:rPr>
          <w:rFonts w:cs="Arial"/>
        </w:rPr>
        <w:lastRenderedPageBreak/>
        <w:t>LEVANTAMIENTO DEL REQUERIMIENTO DETALLADO</w:t>
      </w:r>
      <w:bookmarkEnd w:id="14"/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1360"/>
        <w:gridCol w:w="1211"/>
        <w:gridCol w:w="1319"/>
        <w:gridCol w:w="1440"/>
        <w:gridCol w:w="2474"/>
      </w:tblGrid>
      <w:tr w:rsidR="00AE4D25" w:rsidRPr="008C2396" w14:paraId="06632B3D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29B7AC8B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03A601B8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257E755D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7F693F15" w14:textId="01F40E93" w:rsidR="005D0764" w:rsidRPr="00C20189" w:rsidRDefault="00C20189" w:rsidP="005D0764">
            <w:pPr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C20189">
              <w:rPr>
                <w:rFonts w:ascii="Arial" w:hAnsi="Arial" w:cs="Arial"/>
                <w:color w:val="000000" w:themeColor="text1"/>
                <w:sz w:val="22"/>
                <w:szCs w:val="22"/>
              </w:rPr>
              <w:t>01</w:t>
            </w:r>
          </w:p>
        </w:tc>
      </w:tr>
      <w:tr w:rsidR="005D0764" w:rsidRPr="008C2396" w14:paraId="298F0C80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129C9157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1B807180" w14:textId="4F839EA1" w:rsidR="005D0764" w:rsidRPr="00C20189" w:rsidRDefault="00C20189" w:rsidP="005D0764">
            <w:pPr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C20189">
              <w:rPr>
                <w:rFonts w:ascii="Arial" w:hAnsi="Arial" w:cs="Arial"/>
                <w:color w:val="000000" w:themeColor="text1"/>
                <w:sz w:val="22"/>
                <w:szCs w:val="22"/>
              </w:rPr>
              <w:t>No puedo checarlo desde el celular</w:t>
            </w:r>
          </w:p>
        </w:tc>
      </w:tr>
      <w:tr w:rsidR="005D0764" w:rsidRPr="008C2396" w14:paraId="142CA673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6FDF4B89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6461BA15" w14:textId="5C835BBC" w:rsidR="005D0764" w:rsidRPr="00C20189" w:rsidRDefault="00C20189" w:rsidP="005D0764">
            <w:pPr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C20189">
              <w:rPr>
                <w:rFonts w:ascii="Arial" w:hAnsi="Arial" w:cs="Arial"/>
                <w:color w:val="000000" w:themeColor="text1"/>
                <w:sz w:val="22"/>
                <w:szCs w:val="22"/>
              </w:rPr>
              <w:t>22/04/2020</w:t>
            </w:r>
          </w:p>
        </w:tc>
      </w:tr>
      <w:tr w:rsidR="005D0764" w:rsidRPr="008C2396" w14:paraId="2E118BB8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0FFA560F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11C42D7B" w14:textId="77777777" w:rsidR="005D0764" w:rsidRPr="00C20189" w:rsidRDefault="005D0764" w:rsidP="005D0764">
            <w:pPr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C20189">
              <w:rPr>
                <w:rFonts w:ascii="Arial" w:hAnsi="Arial" w:cs="Arial"/>
                <w:color w:val="000000" w:themeColor="text1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137683" w:rsidRPr="008C2396" w14:paraId="4CDBEEE7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7229E8FC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0833B859" w14:textId="77777777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4F68E1CA" w14:textId="2819E2A5" w:rsidR="00137683" w:rsidRPr="00C20189" w:rsidRDefault="00C20189" w:rsidP="004627A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20189">
              <w:rPr>
                <w:rFonts w:ascii="Arial" w:hAnsi="Arial" w:cs="Arial"/>
                <w:color w:val="000000" w:themeColor="text1"/>
                <w:sz w:val="22"/>
                <w:szCs w:val="22"/>
              </w:rPr>
              <w:t>Quiero que el sistema sea responsive para poder verlo correctamente desde la pantalla de mi celular a cualquier hora y no tener que tener forzosamente una computadora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  <w:r w:rsidRPr="00C2018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05AAE584" w14:textId="0418AED5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E4D25" w:rsidRPr="008C2396" w14:paraId="3681E9DB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4333D512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15F7CDD9" w14:textId="77777777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001AECF8" w14:textId="77777777" w:rsidR="00AE4D25" w:rsidRPr="00C20189" w:rsidRDefault="00AE4D25" w:rsidP="004627A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401978C" w14:textId="4536F39B" w:rsidR="00AE4D25" w:rsidRPr="00C20189" w:rsidRDefault="00137683" w:rsidP="004627A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2018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Con la finalidad de </w:t>
            </w:r>
            <w:r w:rsidR="00C20189" w:rsidRPr="00C20189">
              <w:rPr>
                <w:rFonts w:ascii="Arial" w:hAnsi="Arial" w:cs="Arial"/>
                <w:color w:val="000000" w:themeColor="text1"/>
                <w:sz w:val="22"/>
                <w:szCs w:val="22"/>
              </w:rPr>
              <w:t>facilitar el acceso a la información.</w:t>
            </w:r>
          </w:p>
          <w:p w14:paraId="6C1FAB34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205AA" w:rsidRPr="008C2396" w14:paraId="578AE0AE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5EA0BD4B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7897A1AC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05DA4569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21A58A97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2"/>
            <w:shd w:val="clear" w:color="auto" w:fill="A6A6A6"/>
          </w:tcPr>
          <w:p w14:paraId="66C2743B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3"/>
            <w:shd w:val="clear" w:color="auto" w:fill="A6A6A6"/>
          </w:tcPr>
          <w:p w14:paraId="4CF1F02C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4B217200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6C222D95" w14:textId="0BAC8ADD" w:rsidR="00097052" w:rsidRPr="00B4771D" w:rsidRDefault="00097052" w:rsidP="00097052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4771D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4A7A7D4B" w14:textId="31D329F5" w:rsidR="00097052" w:rsidRPr="00B4771D" w:rsidRDefault="003A4BB4" w:rsidP="004627A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4771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Ingreso </w:t>
            </w:r>
            <w:r w:rsidR="00B4771D" w:rsidRPr="00B4771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 la </w:t>
            </w:r>
            <w:proofErr w:type="spellStart"/>
            <w:r w:rsidR="00B4771D" w:rsidRPr="00B4771D">
              <w:rPr>
                <w:rFonts w:ascii="Arial" w:hAnsi="Arial" w:cs="Arial"/>
                <w:color w:val="000000" w:themeColor="text1"/>
                <w:sz w:val="22"/>
                <w:szCs w:val="22"/>
              </w:rPr>
              <w:t>pagina</w:t>
            </w:r>
            <w:proofErr w:type="spellEnd"/>
            <w:r w:rsidR="00B4771D" w:rsidRPr="00B4771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desde dispositivo móvil</w:t>
            </w:r>
          </w:p>
        </w:tc>
        <w:tc>
          <w:tcPr>
            <w:tcW w:w="2571" w:type="dxa"/>
            <w:gridSpan w:val="2"/>
            <w:shd w:val="clear" w:color="auto" w:fill="FFFFFF"/>
          </w:tcPr>
          <w:p w14:paraId="67EAAB37" w14:textId="71AD7258" w:rsidR="00097052" w:rsidRPr="00B4771D" w:rsidRDefault="00B4771D" w:rsidP="00E56DEC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4771D">
              <w:rPr>
                <w:rFonts w:ascii="Arial" w:hAnsi="Arial" w:cs="Arial"/>
                <w:color w:val="000000" w:themeColor="text1"/>
                <w:sz w:val="22"/>
                <w:szCs w:val="22"/>
              </w:rPr>
              <w:t>En caso de que la persona no tenga una computadora, este podrá ingresar a la pagina desde su celular sin ningún tipo de problema en la visualización del contenido.</w:t>
            </w:r>
          </w:p>
        </w:tc>
        <w:tc>
          <w:tcPr>
            <w:tcW w:w="5233" w:type="dxa"/>
            <w:gridSpan w:val="3"/>
            <w:shd w:val="clear" w:color="auto" w:fill="FFFFFF"/>
          </w:tcPr>
          <w:p w14:paraId="411B3087" w14:textId="0876EAD8" w:rsidR="00097052" w:rsidRPr="00B4771D" w:rsidRDefault="00B4771D" w:rsidP="006D155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4771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Cunado el usuario ingresa a la pagina desde un dispositivo </w:t>
            </w:r>
            <w:proofErr w:type="spellStart"/>
            <w:r w:rsidRPr="00B4771D">
              <w:rPr>
                <w:rFonts w:ascii="Arial" w:hAnsi="Arial" w:cs="Arial"/>
                <w:color w:val="000000" w:themeColor="text1"/>
                <w:sz w:val="22"/>
                <w:szCs w:val="22"/>
              </w:rPr>
              <w:t>movil</w:t>
            </w:r>
            <w:proofErr w:type="spellEnd"/>
            <w:r w:rsidRPr="00B4771D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008512C0" w:rsidRPr="008C2396" w14:paraId="370D7B65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5D1F445D" w14:textId="77777777" w:rsidR="00C64142" w:rsidRPr="00B4771D" w:rsidRDefault="00C64142" w:rsidP="00097052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4771D">
              <w:rPr>
                <w:rFonts w:ascii="Arial" w:hAnsi="Arial"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138E7FE0" w14:textId="7CCF97ED" w:rsidR="00C64142" w:rsidRPr="00B4771D" w:rsidRDefault="00B4771D" w:rsidP="00097052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Notificaciones</w:t>
            </w:r>
          </w:p>
        </w:tc>
        <w:tc>
          <w:tcPr>
            <w:tcW w:w="2571" w:type="dxa"/>
            <w:gridSpan w:val="2"/>
            <w:shd w:val="clear" w:color="auto" w:fill="FFFFFF"/>
          </w:tcPr>
          <w:p w14:paraId="5CCC70EA" w14:textId="4A705704" w:rsidR="00C64142" w:rsidRPr="00B4771D" w:rsidRDefault="00B4771D" w:rsidP="00097052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Cuando se actualice algún estado de su demanda el usuario deberá recibir una notificación para que pueda estar al día de su caso.</w:t>
            </w:r>
          </w:p>
        </w:tc>
        <w:tc>
          <w:tcPr>
            <w:tcW w:w="5233" w:type="dxa"/>
            <w:gridSpan w:val="3"/>
            <w:shd w:val="clear" w:color="auto" w:fill="FFFFFF"/>
          </w:tcPr>
          <w:p w14:paraId="2A14B838" w14:textId="651F865E" w:rsidR="006955B1" w:rsidRPr="00B4771D" w:rsidRDefault="00B4771D" w:rsidP="005237D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El usuario recibirá notificaciones de como va el proceso de su demanda.</w:t>
            </w:r>
          </w:p>
          <w:p w14:paraId="77EC15CE" w14:textId="77777777" w:rsidR="00C64142" w:rsidRPr="00B4771D" w:rsidRDefault="00C64142" w:rsidP="006955B1">
            <w:pPr>
              <w:ind w:left="72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8F6AF7" w:rsidRPr="008C2396" w14:paraId="74D7A325" w14:textId="77777777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7ABE628D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B4771D" w:rsidRPr="008C2396" w14:paraId="3D554485" w14:textId="77777777" w:rsidTr="00AD1BF1">
        <w:tc>
          <w:tcPr>
            <w:tcW w:w="4046" w:type="dxa"/>
            <w:gridSpan w:val="4"/>
            <w:shd w:val="clear" w:color="auto" w:fill="A6A6A6"/>
          </w:tcPr>
          <w:p w14:paraId="01980083" w14:textId="77777777" w:rsidR="00B4771D" w:rsidRPr="008C2396" w:rsidRDefault="00B4771D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30" w:type="dxa"/>
            <w:gridSpan w:val="2"/>
            <w:shd w:val="clear" w:color="auto" w:fill="A6A6A6"/>
          </w:tcPr>
          <w:p w14:paraId="3F585F2E" w14:textId="77777777" w:rsidR="00B4771D" w:rsidRPr="008C2396" w:rsidRDefault="00B4771D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440" w:type="dxa"/>
            <w:shd w:val="clear" w:color="auto" w:fill="A6A6A6"/>
          </w:tcPr>
          <w:p w14:paraId="3C484D64" w14:textId="77777777" w:rsidR="00B4771D" w:rsidRPr="008C2396" w:rsidRDefault="00B4771D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474" w:type="dxa"/>
            <w:shd w:val="clear" w:color="auto" w:fill="A6A6A6"/>
          </w:tcPr>
          <w:p w14:paraId="3CCDC6ED" w14:textId="77777777" w:rsidR="00B4771D" w:rsidRPr="008C2396" w:rsidRDefault="00B4771D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74624" behindDoc="1" locked="0" layoutInCell="1" allowOverlap="1" wp14:anchorId="10825A78" wp14:editId="73D56A6F">
                  <wp:simplePos x="0" y="0"/>
                  <wp:positionH relativeFrom="column">
                    <wp:posOffset>654685</wp:posOffset>
                  </wp:positionH>
                  <wp:positionV relativeFrom="paragraph">
                    <wp:posOffset>215900</wp:posOffset>
                  </wp:positionV>
                  <wp:extent cx="342265" cy="329565"/>
                  <wp:effectExtent l="0" t="0" r="0" b="0"/>
                  <wp:wrapNone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265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B4771D" w:rsidRPr="008C2396" w14:paraId="56ABA274" w14:textId="77777777" w:rsidTr="00AD1BF1">
        <w:tc>
          <w:tcPr>
            <w:tcW w:w="4046" w:type="dxa"/>
            <w:gridSpan w:val="4"/>
            <w:shd w:val="clear" w:color="auto" w:fill="auto"/>
          </w:tcPr>
          <w:p w14:paraId="0B3274AB" w14:textId="77777777" w:rsidR="00B4771D" w:rsidRPr="008E6C24" w:rsidRDefault="00B4771D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E6C24">
              <w:rPr>
                <w:rFonts w:ascii="Arial" w:hAnsi="Arial" w:cs="Arial"/>
                <w:sz w:val="22"/>
                <w:szCs w:val="22"/>
              </w:rPr>
              <w:t>Ulises Ornelas</w:t>
            </w:r>
          </w:p>
        </w:tc>
        <w:tc>
          <w:tcPr>
            <w:tcW w:w="2530" w:type="dxa"/>
            <w:gridSpan w:val="2"/>
            <w:shd w:val="clear" w:color="auto" w:fill="auto"/>
          </w:tcPr>
          <w:p w14:paraId="29B26923" w14:textId="77777777" w:rsidR="00B4771D" w:rsidRPr="008E6C24" w:rsidRDefault="00B4771D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E6C24">
              <w:rPr>
                <w:rFonts w:ascii="Arial" w:hAnsi="Arial" w:cs="Arial"/>
                <w:sz w:val="22"/>
                <w:szCs w:val="22"/>
              </w:rPr>
              <w:t>IoT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3C783337" w14:textId="77777777" w:rsidR="00B4771D" w:rsidRPr="008E6C24" w:rsidRDefault="00B4771D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E6C24">
              <w:rPr>
                <w:rFonts w:ascii="Arial" w:hAnsi="Arial" w:cs="Arial"/>
                <w:sz w:val="22"/>
                <w:szCs w:val="22"/>
              </w:rPr>
              <w:t>2233323233</w:t>
            </w:r>
          </w:p>
        </w:tc>
        <w:tc>
          <w:tcPr>
            <w:tcW w:w="2474" w:type="dxa"/>
            <w:shd w:val="clear" w:color="auto" w:fill="auto"/>
          </w:tcPr>
          <w:p w14:paraId="6A51941A" w14:textId="77777777" w:rsidR="00B4771D" w:rsidRPr="008C2396" w:rsidRDefault="00B4771D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1" locked="0" layoutInCell="1" allowOverlap="1" wp14:anchorId="5D61110B" wp14:editId="6FD7C269">
                  <wp:simplePos x="0" y="0"/>
                  <wp:positionH relativeFrom="column">
                    <wp:posOffset>311785</wp:posOffset>
                  </wp:positionH>
                  <wp:positionV relativeFrom="paragraph">
                    <wp:posOffset>216535</wp:posOffset>
                  </wp:positionV>
                  <wp:extent cx="342265" cy="329565"/>
                  <wp:effectExtent l="25400" t="12700" r="0" b="0"/>
                  <wp:wrapNone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254058">
                            <a:off x="0" y="0"/>
                            <a:ext cx="342265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4771D" w:rsidRPr="008C2396" w14:paraId="7958D4AA" w14:textId="77777777" w:rsidTr="00AD1BF1">
        <w:tc>
          <w:tcPr>
            <w:tcW w:w="4046" w:type="dxa"/>
            <w:gridSpan w:val="4"/>
            <w:shd w:val="clear" w:color="auto" w:fill="auto"/>
          </w:tcPr>
          <w:p w14:paraId="11842365" w14:textId="77777777" w:rsidR="00B4771D" w:rsidRPr="008E6C24" w:rsidRDefault="00B4771D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E6C24">
              <w:rPr>
                <w:rFonts w:ascii="Arial" w:hAnsi="Arial" w:cs="Arial"/>
                <w:sz w:val="22"/>
                <w:szCs w:val="22"/>
              </w:rPr>
              <w:t xml:space="preserve">Pedro </w:t>
            </w:r>
            <w:proofErr w:type="spellStart"/>
            <w:r w:rsidRPr="008E6C24">
              <w:rPr>
                <w:rFonts w:ascii="Arial" w:hAnsi="Arial" w:cs="Arial"/>
                <w:sz w:val="22"/>
                <w:szCs w:val="22"/>
              </w:rPr>
              <w:t>Gutierrez</w:t>
            </w:r>
            <w:proofErr w:type="spellEnd"/>
          </w:p>
        </w:tc>
        <w:tc>
          <w:tcPr>
            <w:tcW w:w="2530" w:type="dxa"/>
            <w:gridSpan w:val="2"/>
            <w:shd w:val="clear" w:color="auto" w:fill="auto"/>
          </w:tcPr>
          <w:p w14:paraId="154E98B6" w14:textId="77777777" w:rsidR="00B4771D" w:rsidRPr="008E6C24" w:rsidRDefault="00B4771D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E6C24">
              <w:rPr>
                <w:rFonts w:ascii="Arial" w:hAnsi="Arial" w:cs="Arial"/>
                <w:sz w:val="22"/>
                <w:szCs w:val="22"/>
              </w:rPr>
              <w:t>Qwerty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03452861" w14:textId="77777777" w:rsidR="00B4771D" w:rsidRPr="008E6C24" w:rsidRDefault="00B4771D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E6C24">
              <w:rPr>
                <w:rFonts w:ascii="Arial" w:hAnsi="Arial" w:cs="Arial"/>
                <w:sz w:val="22"/>
                <w:szCs w:val="22"/>
              </w:rPr>
              <w:t>2345464567</w:t>
            </w:r>
          </w:p>
        </w:tc>
        <w:tc>
          <w:tcPr>
            <w:tcW w:w="2474" w:type="dxa"/>
            <w:shd w:val="clear" w:color="auto" w:fill="auto"/>
          </w:tcPr>
          <w:p w14:paraId="0F2AD5CD" w14:textId="77777777" w:rsidR="00B4771D" w:rsidRPr="008C2396" w:rsidRDefault="00B4771D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1" locked="0" layoutInCell="1" allowOverlap="1" wp14:anchorId="434A3A2B" wp14:editId="11A65F90">
                  <wp:simplePos x="0" y="0"/>
                  <wp:positionH relativeFrom="column">
                    <wp:posOffset>588010</wp:posOffset>
                  </wp:positionH>
                  <wp:positionV relativeFrom="paragraph">
                    <wp:posOffset>226060</wp:posOffset>
                  </wp:positionV>
                  <wp:extent cx="342265" cy="329565"/>
                  <wp:effectExtent l="0" t="50800" r="0" b="45085"/>
                  <wp:wrapNone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4117896">
                            <a:off x="0" y="0"/>
                            <a:ext cx="342265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4771D" w:rsidRPr="008C2396" w14:paraId="7F4557B0" w14:textId="77777777" w:rsidTr="00AD1BF1">
        <w:tc>
          <w:tcPr>
            <w:tcW w:w="4046" w:type="dxa"/>
            <w:gridSpan w:val="4"/>
            <w:shd w:val="clear" w:color="auto" w:fill="auto"/>
          </w:tcPr>
          <w:p w14:paraId="5FE381A1" w14:textId="77777777" w:rsidR="00B4771D" w:rsidRPr="008E6C24" w:rsidRDefault="00B4771D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E6C24">
              <w:rPr>
                <w:rFonts w:ascii="Arial" w:hAnsi="Arial" w:cs="Arial"/>
                <w:sz w:val="22"/>
                <w:szCs w:val="22"/>
              </w:rPr>
              <w:t>Ana  López</w:t>
            </w:r>
            <w:proofErr w:type="gramEnd"/>
          </w:p>
        </w:tc>
        <w:tc>
          <w:tcPr>
            <w:tcW w:w="2530" w:type="dxa"/>
            <w:gridSpan w:val="2"/>
            <w:shd w:val="clear" w:color="auto" w:fill="auto"/>
          </w:tcPr>
          <w:p w14:paraId="35F0F1B4" w14:textId="77777777" w:rsidR="00B4771D" w:rsidRPr="008E6C24" w:rsidRDefault="00B4771D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E6C24">
              <w:rPr>
                <w:rFonts w:ascii="Arial" w:hAnsi="Arial" w:cs="Arial"/>
                <w:sz w:val="22"/>
                <w:szCs w:val="22"/>
              </w:rPr>
              <w:t>Mac</w:t>
            </w:r>
          </w:p>
        </w:tc>
        <w:tc>
          <w:tcPr>
            <w:tcW w:w="1440" w:type="dxa"/>
            <w:shd w:val="clear" w:color="auto" w:fill="auto"/>
          </w:tcPr>
          <w:p w14:paraId="777555A9" w14:textId="77777777" w:rsidR="00B4771D" w:rsidRPr="008E6C24" w:rsidRDefault="00B4771D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E6C24">
              <w:rPr>
                <w:rFonts w:ascii="Arial" w:hAnsi="Arial" w:cs="Arial"/>
                <w:sz w:val="22"/>
                <w:szCs w:val="22"/>
              </w:rPr>
              <w:t>3459879867</w:t>
            </w:r>
          </w:p>
        </w:tc>
        <w:tc>
          <w:tcPr>
            <w:tcW w:w="2474" w:type="dxa"/>
            <w:shd w:val="clear" w:color="auto" w:fill="auto"/>
          </w:tcPr>
          <w:p w14:paraId="6B643B57" w14:textId="77777777" w:rsidR="00B4771D" w:rsidRPr="008C2396" w:rsidRDefault="00B4771D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77696" behindDoc="1" locked="0" layoutInCell="1" allowOverlap="1" wp14:anchorId="36ACC5EB" wp14:editId="1D31A177">
                  <wp:simplePos x="0" y="0"/>
                  <wp:positionH relativeFrom="column">
                    <wp:posOffset>407035</wp:posOffset>
                  </wp:positionH>
                  <wp:positionV relativeFrom="paragraph">
                    <wp:posOffset>198120</wp:posOffset>
                  </wp:positionV>
                  <wp:extent cx="342265" cy="329565"/>
                  <wp:effectExtent l="25400" t="12700" r="26035" b="0"/>
                  <wp:wrapNone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6743177">
                            <a:off x="0" y="0"/>
                            <a:ext cx="342265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4771D" w:rsidRPr="008C2396" w14:paraId="6A747390" w14:textId="77777777" w:rsidTr="00AD1BF1">
        <w:tc>
          <w:tcPr>
            <w:tcW w:w="4046" w:type="dxa"/>
            <w:gridSpan w:val="4"/>
            <w:shd w:val="clear" w:color="auto" w:fill="auto"/>
          </w:tcPr>
          <w:p w14:paraId="2241E81C" w14:textId="77777777" w:rsidR="00B4771D" w:rsidRPr="008E6C24" w:rsidRDefault="00B4771D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E6C24">
              <w:rPr>
                <w:rFonts w:ascii="Arial" w:hAnsi="Arial" w:cs="Arial"/>
                <w:sz w:val="22"/>
                <w:szCs w:val="22"/>
              </w:rPr>
              <w:lastRenderedPageBreak/>
              <w:t>Maria</w:t>
            </w:r>
            <w:proofErr w:type="spellEnd"/>
            <w:r w:rsidRPr="008E6C24">
              <w:rPr>
                <w:rFonts w:ascii="Arial" w:hAnsi="Arial" w:cs="Arial"/>
                <w:sz w:val="22"/>
                <w:szCs w:val="22"/>
              </w:rPr>
              <w:t xml:space="preserve"> Montero</w:t>
            </w:r>
          </w:p>
        </w:tc>
        <w:tc>
          <w:tcPr>
            <w:tcW w:w="2530" w:type="dxa"/>
            <w:gridSpan w:val="2"/>
            <w:shd w:val="clear" w:color="auto" w:fill="auto"/>
          </w:tcPr>
          <w:p w14:paraId="557246AC" w14:textId="77777777" w:rsidR="00B4771D" w:rsidRPr="008E6C24" w:rsidRDefault="00B4771D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E6C24">
              <w:rPr>
                <w:rFonts w:ascii="Arial" w:hAnsi="Arial" w:cs="Arial"/>
                <w:sz w:val="22"/>
                <w:szCs w:val="22"/>
              </w:rPr>
              <w:t>Sabana</w:t>
            </w:r>
          </w:p>
        </w:tc>
        <w:tc>
          <w:tcPr>
            <w:tcW w:w="1440" w:type="dxa"/>
            <w:shd w:val="clear" w:color="auto" w:fill="auto"/>
          </w:tcPr>
          <w:p w14:paraId="1C0E1FC9" w14:textId="77777777" w:rsidR="00B4771D" w:rsidRPr="008E6C24" w:rsidRDefault="00B4771D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E6C24">
              <w:rPr>
                <w:rFonts w:ascii="Arial" w:hAnsi="Arial" w:cs="Arial"/>
                <w:sz w:val="22"/>
                <w:szCs w:val="22"/>
              </w:rPr>
              <w:t>3213423793</w:t>
            </w:r>
          </w:p>
        </w:tc>
        <w:tc>
          <w:tcPr>
            <w:tcW w:w="2474" w:type="dxa"/>
            <w:shd w:val="clear" w:color="auto" w:fill="auto"/>
          </w:tcPr>
          <w:p w14:paraId="64E619B0" w14:textId="77777777" w:rsidR="00B4771D" w:rsidRPr="008C2396" w:rsidRDefault="00B4771D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0BEFA605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03313697" w14:textId="77777777" w:rsidR="00517D47" w:rsidRPr="008C2396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207F2C9" w14:textId="77777777" w:rsidR="00CC51D2" w:rsidRDefault="00620BBA" w:rsidP="00CC51D2">
      <w:pPr>
        <w:pStyle w:val="Ttulo1"/>
        <w:rPr>
          <w:rFonts w:cs="Arial"/>
        </w:rPr>
      </w:pPr>
      <w:bookmarkStart w:id="15" w:name="_Toc532221778"/>
      <w:r w:rsidRPr="008C2396">
        <w:rPr>
          <w:rFonts w:cs="Arial"/>
        </w:rPr>
        <w:t>DISEÑO</w:t>
      </w:r>
      <w:r w:rsidR="0031108D" w:rsidRPr="008C2396">
        <w:rPr>
          <w:rFonts w:cs="Arial"/>
        </w:rPr>
        <w:t xml:space="preserve"> DE LA ARQUITECTURA DE SOLUCION</w:t>
      </w:r>
      <w:bookmarkEnd w:id="15"/>
      <w:r w:rsidR="0031108D" w:rsidRPr="008C2396">
        <w:rPr>
          <w:rFonts w:cs="Arial"/>
        </w:rPr>
        <w:t xml:space="preserve"> </w:t>
      </w:r>
    </w:p>
    <w:p w14:paraId="55F9B7C7" w14:textId="77777777" w:rsidR="00517D47" w:rsidRPr="00517D47" w:rsidRDefault="00517D47" w:rsidP="00517D47">
      <w:pPr>
        <w:rPr>
          <w:lang w:val="es-ES_tradnl" w:eastAsia="en-US"/>
        </w:rPr>
      </w:pPr>
    </w:p>
    <w:p w14:paraId="680C24F5" w14:textId="77777777"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34F2B8C6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2769"/>
        <w:gridCol w:w="1837"/>
        <w:gridCol w:w="693"/>
        <w:gridCol w:w="1440"/>
        <w:gridCol w:w="2474"/>
      </w:tblGrid>
      <w:tr w:rsidR="009F66F0" w:rsidRPr="008C2396" w14:paraId="24DF9332" w14:textId="77777777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5EA761BD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2"/>
            <w:shd w:val="clear" w:color="auto" w:fill="auto"/>
            <w:vAlign w:val="center"/>
          </w:tcPr>
          <w:p w14:paraId="565D7962" w14:textId="77F63DE7" w:rsidR="009F66F0" w:rsidRPr="005D0764" w:rsidRDefault="00B4771D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25/02/2022</w:t>
            </w:r>
          </w:p>
        </w:tc>
        <w:tc>
          <w:tcPr>
            <w:tcW w:w="4607" w:type="dxa"/>
            <w:gridSpan w:val="3"/>
            <w:shd w:val="clear" w:color="auto" w:fill="A50021"/>
            <w:vAlign w:val="center"/>
          </w:tcPr>
          <w:p w14:paraId="5B0689C1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14:paraId="253C4A6D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301EB617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14:paraId="6A3C6B10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50008AC" w14:textId="77777777" w:rsidR="00780520" w:rsidRPr="007B67CD" w:rsidRDefault="00780520" w:rsidP="004627A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B67CD">
              <w:rPr>
                <w:rFonts w:ascii="Arial" w:hAnsi="Arial" w:cs="Arial"/>
                <w:color w:val="000000" w:themeColor="text1"/>
                <w:sz w:val="22"/>
                <w:szCs w:val="22"/>
              </w:rPr>
              <w:t>Se puede utilizar alguno de los siguientes diagramas UML: Diagrama de Clase, Diagrama de Comunicación, Diagrama de Secuencia.</w:t>
            </w:r>
            <w:r w:rsidR="00152DDE" w:rsidRPr="007B67C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3D59767E" w14:textId="77777777" w:rsidR="00780520" w:rsidRPr="007B67CD" w:rsidRDefault="00780520" w:rsidP="004627A3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  <w:p w14:paraId="2C23889B" w14:textId="77777777" w:rsidR="00780520" w:rsidRPr="007B67CD" w:rsidRDefault="00780520" w:rsidP="004627A3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454D1E" w:rsidRPr="008C2396" w14:paraId="0E9DC5A4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AE42CF7" w14:textId="77777777" w:rsidR="00C464FB" w:rsidRPr="007B67CD" w:rsidRDefault="00454D1E" w:rsidP="004627A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B67CD">
              <w:rPr>
                <w:rFonts w:ascii="Arial" w:hAnsi="Arial" w:cs="Arial"/>
                <w:color w:val="000000" w:themeColor="text1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14:paraId="72292396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55B3EA1C" w14:textId="77777777" w:rsidR="00D4775A" w:rsidRPr="007B67CD" w:rsidRDefault="00D4775A" w:rsidP="004627A3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7B67CD">
              <w:rPr>
                <w:rFonts w:ascii="Arial" w:hAnsi="Arial" w:cs="Arial"/>
                <w:b/>
                <w:color w:val="000000" w:themeColor="text1"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7B67CD">
              <w:rPr>
                <w:rFonts w:ascii="Arial" w:hAnsi="Arial" w:cs="Arial"/>
                <w:b/>
                <w:color w:val="000000" w:themeColor="text1"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14:paraId="33DB1233" w14:textId="77777777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F473584" w14:textId="77777777" w:rsidR="00D4775A" w:rsidRPr="007B67CD" w:rsidRDefault="00F30660" w:rsidP="007707B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B67CD">
              <w:rPr>
                <w:rFonts w:ascii="Arial" w:hAnsi="Arial" w:cs="Arial"/>
                <w:color w:val="000000" w:themeColor="text1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14:paraId="59DCE4E4" w14:textId="77777777" w:rsidR="00EE7D3C" w:rsidRPr="007B67CD" w:rsidRDefault="00EE7D3C" w:rsidP="004627A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A45D3CD" w14:textId="77777777" w:rsidR="002F0B65" w:rsidRPr="007B67CD" w:rsidRDefault="002F0B65" w:rsidP="004627A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C464FB" w:rsidRPr="008C2396" w14:paraId="5D60B1C2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7656073D" w14:textId="77777777" w:rsidR="00C464FB" w:rsidRPr="007B67CD" w:rsidRDefault="00C464FB" w:rsidP="004627A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B67CD">
              <w:rPr>
                <w:rFonts w:ascii="Arial" w:hAnsi="Arial" w:cs="Arial"/>
                <w:color w:val="000000" w:themeColor="text1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A6E72" w:rsidRPr="008C2396" w14:paraId="78690243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61905064" w14:textId="77777777" w:rsidR="00BA6E72" w:rsidRPr="007B67CD" w:rsidRDefault="00BA6E72" w:rsidP="004627A3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7B67CD">
              <w:rPr>
                <w:rFonts w:ascii="Arial" w:hAnsi="Arial" w:cs="Arial"/>
                <w:b/>
                <w:color w:val="000000" w:themeColor="text1"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14:paraId="3B1C3AB1" w14:textId="77777777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F88C0CB" w14:textId="77777777" w:rsidR="00BA6E72" w:rsidRPr="007B67CD" w:rsidRDefault="001B0941" w:rsidP="00D02E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B67C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7B67CD">
              <w:rPr>
                <w:rFonts w:ascii="Arial" w:hAnsi="Arial" w:cs="Arial"/>
                <w:color w:val="000000" w:themeColor="text1"/>
                <w:sz w:val="22"/>
                <w:szCs w:val="22"/>
              </w:rPr>
              <w:t>actividades o de flujo</w:t>
            </w:r>
            <w:r w:rsidR="00AC6AD4" w:rsidRPr="007B67C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6C5920B5" w14:textId="77777777" w:rsidR="00115C2C" w:rsidRPr="007B67CD" w:rsidRDefault="00115C2C" w:rsidP="00D02E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248AE6D" w14:textId="77777777" w:rsidR="00EE7D3C" w:rsidRPr="007B67CD" w:rsidRDefault="00EE7D3C" w:rsidP="00D02E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9584A04" w14:textId="77777777" w:rsidR="00115C2C" w:rsidRPr="007B67CD" w:rsidRDefault="00115C2C" w:rsidP="00D02E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72D2F" w:rsidRPr="008C2396" w14:paraId="585C0C93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5047DD4" w14:textId="77777777" w:rsidR="00372D2F" w:rsidRPr="007B67CD" w:rsidRDefault="00372D2F" w:rsidP="004627A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B67CD">
              <w:rPr>
                <w:rFonts w:ascii="Arial" w:hAnsi="Arial" w:cs="Arial"/>
                <w:color w:val="000000" w:themeColor="text1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14:paraId="6E9C75EF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5E5B4615" w14:textId="77777777" w:rsidR="00B808DC" w:rsidRPr="007B67CD" w:rsidRDefault="00B808DC" w:rsidP="004627A3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7B67CD">
              <w:rPr>
                <w:rFonts w:ascii="Arial" w:hAnsi="Arial" w:cs="Arial"/>
                <w:b/>
                <w:color w:val="000000" w:themeColor="text1"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14:paraId="7C9145BA" w14:textId="77777777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36537A8" w14:textId="77777777" w:rsidR="00B808DC" w:rsidRPr="007B67CD" w:rsidRDefault="00B808DC" w:rsidP="004627A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D14D5D0" w14:textId="77777777" w:rsidR="00B808DC" w:rsidRPr="007B67CD" w:rsidRDefault="00B808DC" w:rsidP="004627A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B67CD">
              <w:rPr>
                <w:rFonts w:ascii="Arial" w:hAnsi="Arial" w:cs="Arial"/>
                <w:color w:val="000000" w:themeColor="text1"/>
                <w:sz w:val="22"/>
                <w:szCs w:val="22"/>
              </w:rPr>
              <w:t>Se puede utilizar el diagrama UML de despliegue.</w:t>
            </w:r>
          </w:p>
          <w:p w14:paraId="035B65BB" w14:textId="77777777" w:rsidR="00B808DC" w:rsidRPr="007B67CD" w:rsidRDefault="00B808DC" w:rsidP="004627A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45A7040" w14:textId="77777777" w:rsidR="00B808DC" w:rsidRPr="007B67CD" w:rsidRDefault="00B808DC" w:rsidP="004627A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808DC" w:rsidRPr="008C2396" w14:paraId="10DEC78B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C2CE1C9" w14:textId="77777777" w:rsidR="00B808DC" w:rsidRPr="007B67CD" w:rsidRDefault="00B808DC" w:rsidP="004627A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B67CD">
              <w:rPr>
                <w:rFonts w:ascii="Arial" w:hAnsi="Arial" w:cs="Arial"/>
                <w:color w:val="000000" w:themeColor="text1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C2005" w:rsidRPr="008C2396" w14:paraId="250540AD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4D99EC26" w14:textId="77777777" w:rsidR="00BC2005" w:rsidRPr="007B67CD" w:rsidRDefault="002A0CFC" w:rsidP="009B2FF4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7B67CD">
              <w:rPr>
                <w:rFonts w:ascii="Arial" w:hAnsi="Arial" w:cs="Arial"/>
                <w:b/>
                <w:color w:val="000000" w:themeColor="text1"/>
                <w:sz w:val="22"/>
                <w:szCs w:val="22"/>
                <w:shd w:val="clear" w:color="auto" w:fill="A50021"/>
              </w:rPr>
              <w:t>Prototipos</w:t>
            </w:r>
            <w:r w:rsidR="006001DF" w:rsidRPr="007B67CD">
              <w:rPr>
                <w:rFonts w:ascii="Arial" w:hAnsi="Arial" w:cs="Arial"/>
                <w:b/>
                <w:color w:val="000000" w:themeColor="text1"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14:paraId="4DDC2676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58F02A4" w14:textId="77777777" w:rsidR="00BC2005" w:rsidRPr="007B67CD" w:rsidRDefault="00BC2005" w:rsidP="00620BBA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  <w:p w14:paraId="6A652697" w14:textId="77777777" w:rsidR="00BC2005" w:rsidRPr="007B67CD" w:rsidRDefault="004D0718" w:rsidP="00D7370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B67CD">
              <w:rPr>
                <w:rFonts w:ascii="Arial" w:hAnsi="Arial" w:cs="Arial"/>
                <w:color w:val="000000" w:themeColor="text1"/>
                <w:sz w:val="22"/>
                <w:szCs w:val="22"/>
              </w:rPr>
              <w:t>Mockups o Bocetos de interfaces graficas para Front-</w:t>
            </w:r>
            <w:proofErr w:type="spellStart"/>
            <w:r w:rsidRPr="007B67CD">
              <w:rPr>
                <w:rFonts w:ascii="Arial" w:hAnsi="Arial" w:cs="Arial"/>
                <w:color w:val="000000" w:themeColor="text1"/>
                <w:sz w:val="22"/>
                <w:szCs w:val="22"/>
              </w:rPr>
              <w:t>End</w:t>
            </w:r>
            <w:proofErr w:type="spellEnd"/>
            <w:r w:rsidR="00735B82" w:rsidRPr="007B67CD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458666F7" w14:textId="77777777" w:rsidR="00BC2005" w:rsidRPr="007B67CD" w:rsidRDefault="00BC2005" w:rsidP="00950F0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  <w:p w14:paraId="5028F216" w14:textId="77777777" w:rsidR="00BC2005" w:rsidRPr="007B67CD" w:rsidRDefault="00BC2005" w:rsidP="00950F0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372D2F" w:rsidRPr="008C2396" w14:paraId="7F492717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1BC48FF" w14:textId="77777777" w:rsidR="00372D2F" w:rsidRPr="007B67CD" w:rsidRDefault="00372D2F" w:rsidP="004627A3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7B67C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8C2396" w14:paraId="6A3A002D" w14:textId="77777777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14:paraId="346D8FFF" w14:textId="77777777"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FF602C" w:rsidRPr="008C2396" w14:paraId="213691E5" w14:textId="77777777" w:rsidTr="00AD1BF1">
        <w:tc>
          <w:tcPr>
            <w:tcW w:w="4046" w:type="dxa"/>
            <w:gridSpan w:val="2"/>
            <w:shd w:val="clear" w:color="auto" w:fill="A6A6A6"/>
          </w:tcPr>
          <w:p w14:paraId="643DF78C" w14:textId="77777777" w:rsidR="00FF602C" w:rsidRPr="008C2396" w:rsidRDefault="00FF602C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30" w:type="dxa"/>
            <w:gridSpan w:val="2"/>
            <w:shd w:val="clear" w:color="auto" w:fill="A6A6A6"/>
          </w:tcPr>
          <w:p w14:paraId="384E8FA0" w14:textId="77777777" w:rsidR="00FF602C" w:rsidRPr="008C2396" w:rsidRDefault="00FF602C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440" w:type="dxa"/>
            <w:shd w:val="clear" w:color="auto" w:fill="A6A6A6"/>
          </w:tcPr>
          <w:p w14:paraId="38E8B7D4" w14:textId="77777777" w:rsidR="00FF602C" w:rsidRPr="008C2396" w:rsidRDefault="00FF602C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474" w:type="dxa"/>
            <w:shd w:val="clear" w:color="auto" w:fill="A6A6A6"/>
          </w:tcPr>
          <w:p w14:paraId="52E11D86" w14:textId="77777777" w:rsidR="00FF602C" w:rsidRPr="008C2396" w:rsidRDefault="00FF602C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69504" behindDoc="1" locked="0" layoutInCell="1" allowOverlap="1" wp14:anchorId="7552048B" wp14:editId="66854207">
                  <wp:simplePos x="0" y="0"/>
                  <wp:positionH relativeFrom="column">
                    <wp:posOffset>654685</wp:posOffset>
                  </wp:positionH>
                  <wp:positionV relativeFrom="paragraph">
                    <wp:posOffset>215900</wp:posOffset>
                  </wp:positionV>
                  <wp:extent cx="342265" cy="329565"/>
                  <wp:effectExtent l="0" t="0" r="0" b="0"/>
                  <wp:wrapNone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265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FF602C" w:rsidRPr="008C2396" w14:paraId="2A904634" w14:textId="77777777" w:rsidTr="00AD1BF1">
        <w:tc>
          <w:tcPr>
            <w:tcW w:w="4046" w:type="dxa"/>
            <w:gridSpan w:val="2"/>
            <w:shd w:val="clear" w:color="auto" w:fill="auto"/>
          </w:tcPr>
          <w:p w14:paraId="4587CD77" w14:textId="77777777" w:rsidR="00FF602C" w:rsidRPr="008E6C24" w:rsidRDefault="00FF602C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E6C24">
              <w:rPr>
                <w:rFonts w:ascii="Arial" w:hAnsi="Arial" w:cs="Arial"/>
                <w:sz w:val="22"/>
                <w:szCs w:val="22"/>
              </w:rPr>
              <w:t>Ulises Ornelas</w:t>
            </w:r>
          </w:p>
        </w:tc>
        <w:tc>
          <w:tcPr>
            <w:tcW w:w="2530" w:type="dxa"/>
            <w:gridSpan w:val="2"/>
            <w:shd w:val="clear" w:color="auto" w:fill="auto"/>
          </w:tcPr>
          <w:p w14:paraId="05E22ED1" w14:textId="77777777" w:rsidR="00FF602C" w:rsidRPr="008E6C24" w:rsidRDefault="00FF602C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E6C24">
              <w:rPr>
                <w:rFonts w:ascii="Arial" w:hAnsi="Arial" w:cs="Arial"/>
                <w:sz w:val="22"/>
                <w:szCs w:val="22"/>
              </w:rPr>
              <w:t>IoT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512AC092" w14:textId="77777777" w:rsidR="00FF602C" w:rsidRPr="008E6C24" w:rsidRDefault="00FF602C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E6C24">
              <w:rPr>
                <w:rFonts w:ascii="Arial" w:hAnsi="Arial" w:cs="Arial"/>
                <w:sz w:val="22"/>
                <w:szCs w:val="22"/>
              </w:rPr>
              <w:t>2233323233</w:t>
            </w:r>
          </w:p>
        </w:tc>
        <w:tc>
          <w:tcPr>
            <w:tcW w:w="2474" w:type="dxa"/>
            <w:shd w:val="clear" w:color="auto" w:fill="auto"/>
          </w:tcPr>
          <w:p w14:paraId="702A872A" w14:textId="77777777" w:rsidR="00FF602C" w:rsidRPr="008C2396" w:rsidRDefault="00FF602C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1" locked="0" layoutInCell="1" allowOverlap="1" wp14:anchorId="2142F85C" wp14:editId="213EB7E4">
                  <wp:simplePos x="0" y="0"/>
                  <wp:positionH relativeFrom="column">
                    <wp:posOffset>311785</wp:posOffset>
                  </wp:positionH>
                  <wp:positionV relativeFrom="paragraph">
                    <wp:posOffset>216535</wp:posOffset>
                  </wp:positionV>
                  <wp:extent cx="342265" cy="329565"/>
                  <wp:effectExtent l="25400" t="12700" r="0" b="0"/>
                  <wp:wrapNone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254058">
                            <a:off x="0" y="0"/>
                            <a:ext cx="342265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F602C" w:rsidRPr="008C2396" w14:paraId="09CE7412" w14:textId="77777777" w:rsidTr="00AD1BF1">
        <w:tc>
          <w:tcPr>
            <w:tcW w:w="4046" w:type="dxa"/>
            <w:gridSpan w:val="2"/>
            <w:shd w:val="clear" w:color="auto" w:fill="auto"/>
          </w:tcPr>
          <w:p w14:paraId="7BE1FAC0" w14:textId="77777777" w:rsidR="00FF602C" w:rsidRPr="008E6C24" w:rsidRDefault="00FF602C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E6C24">
              <w:rPr>
                <w:rFonts w:ascii="Arial" w:hAnsi="Arial" w:cs="Arial"/>
                <w:sz w:val="22"/>
                <w:szCs w:val="22"/>
              </w:rPr>
              <w:lastRenderedPageBreak/>
              <w:t xml:space="preserve">Pedro </w:t>
            </w:r>
            <w:proofErr w:type="spellStart"/>
            <w:r w:rsidRPr="008E6C24">
              <w:rPr>
                <w:rFonts w:ascii="Arial" w:hAnsi="Arial" w:cs="Arial"/>
                <w:sz w:val="22"/>
                <w:szCs w:val="22"/>
              </w:rPr>
              <w:t>Gutierrez</w:t>
            </w:r>
            <w:proofErr w:type="spellEnd"/>
          </w:p>
        </w:tc>
        <w:tc>
          <w:tcPr>
            <w:tcW w:w="2530" w:type="dxa"/>
            <w:gridSpan w:val="2"/>
            <w:shd w:val="clear" w:color="auto" w:fill="auto"/>
          </w:tcPr>
          <w:p w14:paraId="275D8AFE" w14:textId="77777777" w:rsidR="00FF602C" w:rsidRPr="008E6C24" w:rsidRDefault="00FF602C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E6C24">
              <w:rPr>
                <w:rFonts w:ascii="Arial" w:hAnsi="Arial" w:cs="Arial"/>
                <w:sz w:val="22"/>
                <w:szCs w:val="22"/>
              </w:rPr>
              <w:t>Qwerty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4AA9F3D6" w14:textId="77777777" w:rsidR="00FF602C" w:rsidRPr="008E6C24" w:rsidRDefault="00FF602C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E6C24">
              <w:rPr>
                <w:rFonts w:ascii="Arial" w:hAnsi="Arial" w:cs="Arial"/>
                <w:sz w:val="22"/>
                <w:szCs w:val="22"/>
              </w:rPr>
              <w:t>2345464567</w:t>
            </w:r>
          </w:p>
        </w:tc>
        <w:tc>
          <w:tcPr>
            <w:tcW w:w="2474" w:type="dxa"/>
            <w:shd w:val="clear" w:color="auto" w:fill="auto"/>
          </w:tcPr>
          <w:p w14:paraId="74FC301B" w14:textId="77777777" w:rsidR="00FF602C" w:rsidRPr="008C2396" w:rsidRDefault="00FF602C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71552" behindDoc="1" locked="0" layoutInCell="1" allowOverlap="1" wp14:anchorId="7E2170D4" wp14:editId="63F26E66">
                  <wp:simplePos x="0" y="0"/>
                  <wp:positionH relativeFrom="column">
                    <wp:posOffset>588010</wp:posOffset>
                  </wp:positionH>
                  <wp:positionV relativeFrom="paragraph">
                    <wp:posOffset>226060</wp:posOffset>
                  </wp:positionV>
                  <wp:extent cx="342265" cy="329565"/>
                  <wp:effectExtent l="0" t="50800" r="0" b="45085"/>
                  <wp:wrapNone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4117896">
                            <a:off x="0" y="0"/>
                            <a:ext cx="342265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F602C" w:rsidRPr="008C2396" w14:paraId="2DEA1B12" w14:textId="77777777" w:rsidTr="00AD1BF1">
        <w:tc>
          <w:tcPr>
            <w:tcW w:w="4046" w:type="dxa"/>
            <w:gridSpan w:val="2"/>
            <w:shd w:val="clear" w:color="auto" w:fill="auto"/>
          </w:tcPr>
          <w:p w14:paraId="50479E8B" w14:textId="77777777" w:rsidR="00FF602C" w:rsidRPr="008E6C24" w:rsidRDefault="00FF602C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E6C24">
              <w:rPr>
                <w:rFonts w:ascii="Arial" w:hAnsi="Arial" w:cs="Arial"/>
                <w:sz w:val="22"/>
                <w:szCs w:val="22"/>
              </w:rPr>
              <w:t>Ana  López</w:t>
            </w:r>
            <w:proofErr w:type="gramEnd"/>
          </w:p>
        </w:tc>
        <w:tc>
          <w:tcPr>
            <w:tcW w:w="2530" w:type="dxa"/>
            <w:gridSpan w:val="2"/>
            <w:shd w:val="clear" w:color="auto" w:fill="auto"/>
          </w:tcPr>
          <w:p w14:paraId="669A29B0" w14:textId="77777777" w:rsidR="00FF602C" w:rsidRPr="008E6C24" w:rsidRDefault="00FF602C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E6C24">
              <w:rPr>
                <w:rFonts w:ascii="Arial" w:hAnsi="Arial" w:cs="Arial"/>
                <w:sz w:val="22"/>
                <w:szCs w:val="22"/>
              </w:rPr>
              <w:t>Mac</w:t>
            </w:r>
          </w:p>
        </w:tc>
        <w:tc>
          <w:tcPr>
            <w:tcW w:w="1440" w:type="dxa"/>
            <w:shd w:val="clear" w:color="auto" w:fill="auto"/>
          </w:tcPr>
          <w:p w14:paraId="433E340E" w14:textId="77777777" w:rsidR="00FF602C" w:rsidRPr="008E6C24" w:rsidRDefault="00FF602C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E6C24">
              <w:rPr>
                <w:rFonts w:ascii="Arial" w:hAnsi="Arial" w:cs="Arial"/>
                <w:sz w:val="22"/>
                <w:szCs w:val="22"/>
              </w:rPr>
              <w:t>3459879867</w:t>
            </w:r>
          </w:p>
        </w:tc>
        <w:tc>
          <w:tcPr>
            <w:tcW w:w="2474" w:type="dxa"/>
            <w:shd w:val="clear" w:color="auto" w:fill="auto"/>
          </w:tcPr>
          <w:p w14:paraId="445FE53C" w14:textId="77777777" w:rsidR="00FF602C" w:rsidRPr="008C2396" w:rsidRDefault="00FF602C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72576" behindDoc="1" locked="0" layoutInCell="1" allowOverlap="1" wp14:anchorId="668222C8" wp14:editId="297D49CB">
                  <wp:simplePos x="0" y="0"/>
                  <wp:positionH relativeFrom="column">
                    <wp:posOffset>407035</wp:posOffset>
                  </wp:positionH>
                  <wp:positionV relativeFrom="paragraph">
                    <wp:posOffset>198120</wp:posOffset>
                  </wp:positionV>
                  <wp:extent cx="342265" cy="329565"/>
                  <wp:effectExtent l="25400" t="12700" r="26035" b="0"/>
                  <wp:wrapNone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6743177">
                            <a:off x="0" y="0"/>
                            <a:ext cx="342265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F602C" w:rsidRPr="008C2396" w14:paraId="116BF2E5" w14:textId="77777777" w:rsidTr="00AD1BF1">
        <w:tc>
          <w:tcPr>
            <w:tcW w:w="4046" w:type="dxa"/>
            <w:gridSpan w:val="2"/>
            <w:shd w:val="clear" w:color="auto" w:fill="auto"/>
          </w:tcPr>
          <w:p w14:paraId="091D4714" w14:textId="77777777" w:rsidR="00FF602C" w:rsidRPr="008E6C24" w:rsidRDefault="00FF602C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E6C24">
              <w:rPr>
                <w:rFonts w:ascii="Arial" w:hAnsi="Arial" w:cs="Arial"/>
                <w:sz w:val="22"/>
                <w:szCs w:val="22"/>
              </w:rPr>
              <w:t>Maria</w:t>
            </w:r>
            <w:proofErr w:type="spellEnd"/>
            <w:r w:rsidRPr="008E6C24">
              <w:rPr>
                <w:rFonts w:ascii="Arial" w:hAnsi="Arial" w:cs="Arial"/>
                <w:sz w:val="22"/>
                <w:szCs w:val="22"/>
              </w:rPr>
              <w:t xml:space="preserve"> Montero</w:t>
            </w:r>
          </w:p>
        </w:tc>
        <w:tc>
          <w:tcPr>
            <w:tcW w:w="2530" w:type="dxa"/>
            <w:gridSpan w:val="2"/>
            <w:shd w:val="clear" w:color="auto" w:fill="auto"/>
          </w:tcPr>
          <w:p w14:paraId="433C6CF5" w14:textId="77777777" w:rsidR="00FF602C" w:rsidRPr="008E6C24" w:rsidRDefault="00FF602C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E6C24">
              <w:rPr>
                <w:rFonts w:ascii="Arial" w:hAnsi="Arial" w:cs="Arial"/>
                <w:sz w:val="22"/>
                <w:szCs w:val="22"/>
              </w:rPr>
              <w:t>Sabana</w:t>
            </w:r>
          </w:p>
        </w:tc>
        <w:tc>
          <w:tcPr>
            <w:tcW w:w="1440" w:type="dxa"/>
            <w:shd w:val="clear" w:color="auto" w:fill="auto"/>
          </w:tcPr>
          <w:p w14:paraId="002CD0AB" w14:textId="77777777" w:rsidR="00FF602C" w:rsidRPr="008E6C24" w:rsidRDefault="00FF602C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E6C24">
              <w:rPr>
                <w:rFonts w:ascii="Arial" w:hAnsi="Arial" w:cs="Arial"/>
                <w:sz w:val="22"/>
                <w:szCs w:val="22"/>
              </w:rPr>
              <w:t>3213423793</w:t>
            </w:r>
          </w:p>
        </w:tc>
        <w:tc>
          <w:tcPr>
            <w:tcW w:w="2474" w:type="dxa"/>
            <w:shd w:val="clear" w:color="auto" w:fill="auto"/>
          </w:tcPr>
          <w:p w14:paraId="524DE58B" w14:textId="77777777" w:rsidR="00FF602C" w:rsidRPr="008C2396" w:rsidRDefault="00FF602C" w:rsidP="00AD1BF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2F93765F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4730E0CB" w14:textId="77777777" w:rsidR="00084D2E" w:rsidRPr="00517D47" w:rsidRDefault="00D02EFD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default" r:id="rId12"/>
      <w:footerReference w:type="default" r:id="rId13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39765" w14:textId="77777777" w:rsidR="003E601C" w:rsidRDefault="003E601C" w:rsidP="00DE32EB">
      <w:pPr>
        <w:pStyle w:val="Sangranormal"/>
      </w:pPr>
      <w:r>
        <w:separator/>
      </w:r>
    </w:p>
  </w:endnote>
  <w:endnote w:type="continuationSeparator" w:id="0">
    <w:p w14:paraId="0A98F819" w14:textId="77777777" w:rsidR="003E601C" w:rsidRDefault="003E601C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2D844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52BE2A43" w14:textId="77777777" w:rsidTr="00C67CD3">
      <w:trPr>
        <w:trHeight w:val="237"/>
      </w:trPr>
      <w:tc>
        <w:tcPr>
          <w:tcW w:w="1728" w:type="dxa"/>
          <w:vAlign w:val="center"/>
        </w:tcPr>
        <w:p w14:paraId="71AFA60E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7A8262F0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771A9B21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0BBE36AE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64682E1F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1B445567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708DD" w14:textId="77777777" w:rsidR="003E601C" w:rsidRDefault="003E601C" w:rsidP="00DE32EB">
      <w:pPr>
        <w:pStyle w:val="Sangranormal"/>
      </w:pPr>
      <w:r>
        <w:separator/>
      </w:r>
    </w:p>
  </w:footnote>
  <w:footnote w:type="continuationSeparator" w:id="0">
    <w:p w14:paraId="04832BF9" w14:textId="77777777" w:rsidR="003E601C" w:rsidRDefault="003E601C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49F6CB70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0AFC79F9" w14:textId="54EDD5A1" w:rsidR="00572249" w:rsidRDefault="005F55BD" w:rsidP="00572249">
          <w:pPr>
            <w:widowControl w:val="0"/>
            <w:rPr>
              <w:noProof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0F7272F" wp14:editId="29F601C0">
                <wp:simplePos x="0" y="0"/>
                <wp:positionH relativeFrom="column">
                  <wp:posOffset>612775</wp:posOffset>
                </wp:positionH>
                <wp:positionV relativeFrom="paragraph">
                  <wp:posOffset>-48895</wp:posOffset>
                </wp:positionV>
                <wp:extent cx="638175" cy="628650"/>
                <wp:effectExtent l="0" t="0" r="9525" b="0"/>
                <wp:wrapNone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2E002FA" w14:textId="6AD6FE7C" w:rsidR="00572249" w:rsidRDefault="00572249" w:rsidP="00572249">
          <w:pPr>
            <w:widowControl w:val="0"/>
            <w:rPr>
              <w:noProof/>
            </w:rPr>
          </w:pPr>
        </w:p>
        <w:p w14:paraId="36DEE92B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20A3E0E1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32FC1C49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1BE76E44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187DF3BB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42DAD115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0CD5DDB6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03A743A5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031100CD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5F93D8AF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45ECAB68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23789BF6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6503E469" w14:textId="7E585E65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5F55BD">
            <w:rPr>
              <w:rFonts w:ascii="Arial" w:hAnsi="Arial" w:cs="Arial"/>
              <w:b/>
              <w:sz w:val="16"/>
              <w:szCs w:val="16"/>
            </w:rPr>
            <w:t>24</w:t>
          </w:r>
          <w:r w:rsidR="00D1764B">
            <w:rPr>
              <w:rFonts w:ascii="Arial" w:hAnsi="Arial" w:cs="Arial"/>
              <w:b/>
              <w:sz w:val="16"/>
              <w:szCs w:val="16"/>
            </w:rPr>
            <w:t>/</w:t>
          </w:r>
          <w:r w:rsidR="005F55BD">
            <w:rPr>
              <w:rFonts w:ascii="Arial" w:hAnsi="Arial" w:cs="Arial"/>
              <w:b/>
              <w:sz w:val="16"/>
              <w:szCs w:val="16"/>
            </w:rPr>
            <w:t>02</w:t>
          </w:r>
          <w:r w:rsidR="00D1764B">
            <w:rPr>
              <w:rFonts w:ascii="Arial" w:hAnsi="Arial" w:cs="Arial"/>
              <w:b/>
              <w:sz w:val="16"/>
              <w:szCs w:val="16"/>
            </w:rPr>
            <w:t>/20</w:t>
          </w:r>
          <w:r w:rsidR="005F55BD">
            <w:rPr>
              <w:rFonts w:ascii="Arial" w:hAnsi="Arial" w:cs="Arial"/>
              <w:b/>
              <w:sz w:val="16"/>
              <w:szCs w:val="16"/>
            </w:rPr>
            <w:t>22</w:t>
          </w:r>
        </w:p>
      </w:tc>
      <w:tc>
        <w:tcPr>
          <w:tcW w:w="1478" w:type="dxa"/>
          <w:shd w:val="clear" w:color="auto" w:fill="auto"/>
          <w:vAlign w:val="center"/>
        </w:tcPr>
        <w:p w14:paraId="615E8B40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3E587730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53A3C44"/>
    <w:multiLevelType w:val="multilevel"/>
    <w:tmpl w:val="5508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1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2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8"/>
  </w:num>
  <w:num w:numId="5">
    <w:abstractNumId w:val="35"/>
  </w:num>
  <w:num w:numId="6">
    <w:abstractNumId w:val="41"/>
  </w:num>
  <w:num w:numId="7">
    <w:abstractNumId w:val="17"/>
  </w:num>
  <w:num w:numId="8">
    <w:abstractNumId w:val="24"/>
  </w:num>
  <w:num w:numId="9">
    <w:abstractNumId w:val="22"/>
  </w:num>
  <w:num w:numId="10">
    <w:abstractNumId w:val="32"/>
  </w:num>
  <w:num w:numId="11">
    <w:abstractNumId w:val="11"/>
  </w:num>
  <w:num w:numId="12">
    <w:abstractNumId w:val="18"/>
  </w:num>
  <w:num w:numId="13">
    <w:abstractNumId w:val="28"/>
  </w:num>
  <w:num w:numId="14">
    <w:abstractNumId w:val="12"/>
  </w:num>
  <w:num w:numId="15">
    <w:abstractNumId w:val="13"/>
  </w:num>
  <w:num w:numId="16">
    <w:abstractNumId w:val="25"/>
  </w:num>
  <w:num w:numId="17">
    <w:abstractNumId w:val="33"/>
  </w:num>
  <w:num w:numId="18">
    <w:abstractNumId w:val="40"/>
  </w:num>
  <w:num w:numId="19">
    <w:abstractNumId w:val="37"/>
  </w:num>
  <w:num w:numId="20">
    <w:abstractNumId w:val="36"/>
  </w:num>
  <w:num w:numId="21">
    <w:abstractNumId w:val="42"/>
  </w:num>
  <w:num w:numId="22">
    <w:abstractNumId w:val="31"/>
  </w:num>
  <w:num w:numId="23">
    <w:abstractNumId w:val="30"/>
  </w:num>
  <w:num w:numId="24">
    <w:abstractNumId w:val="16"/>
  </w:num>
  <w:num w:numId="25">
    <w:abstractNumId w:val="29"/>
  </w:num>
  <w:num w:numId="26">
    <w:abstractNumId w:val="19"/>
  </w:num>
  <w:num w:numId="27">
    <w:abstractNumId w:val="27"/>
  </w:num>
  <w:num w:numId="28">
    <w:abstractNumId w:val="39"/>
  </w:num>
  <w:num w:numId="29">
    <w:abstractNumId w:val="15"/>
  </w:num>
  <w:num w:numId="30">
    <w:abstractNumId w:val="20"/>
  </w:num>
  <w:num w:numId="31">
    <w:abstractNumId w:val="34"/>
  </w:num>
  <w:num w:numId="32">
    <w:abstractNumId w:val="26"/>
  </w:num>
  <w:num w:numId="33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247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84B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9D5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BB4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01C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1CC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37763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A2C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B7BA7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5BD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1D58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67CD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1363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0B18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895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6C24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BD9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25C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6E18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71D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57FC5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189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589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0627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1AA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  <w:rsid w:val="00FF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81B31D"/>
  <w15:chartTrackingRefBased/>
  <w15:docId w15:val="{AD05C1F2-F58D-4E2D-B688-C1274954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</Template>
  <TotalTime>136</TotalTime>
  <Pages>9</Pages>
  <Words>1268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8228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Ulises Fidel Ornelas Rodriguez</cp:lastModifiedBy>
  <cp:revision>5</cp:revision>
  <cp:lastPrinted>2011-07-14T15:23:00Z</cp:lastPrinted>
  <dcterms:created xsi:type="dcterms:W3CDTF">2022-02-24T06:13:00Z</dcterms:created>
  <dcterms:modified xsi:type="dcterms:W3CDTF">2022-02-24T18:34:00Z</dcterms:modified>
</cp:coreProperties>
</file>